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20AEF7" w14:textId="7756055A" w:rsidR="007A1D72" w:rsidRPr="009B7160" w:rsidRDefault="00D62A8C">
      <w:pPr>
        <w:pStyle w:val="divname"/>
        <w:rPr>
          <w:sz w:val="36"/>
          <w:szCs w:val="36"/>
        </w:rPr>
      </w:pPr>
      <w:r>
        <w:rPr>
          <w:rStyle w:val="span"/>
          <w:sz w:val="36"/>
          <w:szCs w:val="36"/>
        </w:rPr>
        <w:t>Vinay</w:t>
      </w:r>
      <w:r w:rsidR="00AB4784">
        <w:rPr>
          <w:rStyle w:val="span"/>
          <w:sz w:val="36"/>
          <w:szCs w:val="36"/>
        </w:rPr>
        <w:t xml:space="preserve"> </w:t>
      </w:r>
      <w:r>
        <w:rPr>
          <w:rStyle w:val="span"/>
          <w:sz w:val="36"/>
          <w:szCs w:val="36"/>
        </w:rPr>
        <w:t>Saptak</w:t>
      </w:r>
    </w:p>
    <w:p w14:paraId="05E514C6" w14:textId="77777777" w:rsidR="007A1D72" w:rsidRPr="007D283B" w:rsidRDefault="00A25D3B">
      <w:pPr>
        <w:pStyle w:val="divdocumentdivlowerborder"/>
        <w:spacing w:before="40"/>
        <w:rPr>
          <w:sz w:val="22"/>
          <w:szCs w:val="22"/>
        </w:rPr>
      </w:pPr>
      <w:r w:rsidRPr="007D283B">
        <w:rPr>
          <w:sz w:val="22"/>
          <w:szCs w:val="22"/>
        </w:rPr>
        <w:t> </w:t>
      </w:r>
    </w:p>
    <w:p w14:paraId="2D649B5C" w14:textId="147D9EF2" w:rsidR="00E0236C" w:rsidRPr="007D283B" w:rsidRDefault="00D62A8C" w:rsidP="00D66286">
      <w:pPr>
        <w:pStyle w:val="div"/>
        <w:spacing w:line="0" w:lineRule="atLeast"/>
        <w:jc w:val="center"/>
        <w:rPr>
          <w:sz w:val="22"/>
          <w:szCs w:val="22"/>
        </w:rPr>
      </w:pPr>
      <w:r>
        <w:rPr>
          <w:rStyle w:val="span"/>
          <w:sz w:val="22"/>
          <w:szCs w:val="22"/>
        </w:rPr>
        <w:t>Nevil Road, Etawah</w:t>
      </w:r>
      <w:r w:rsidR="00F90EF2">
        <w:rPr>
          <w:rStyle w:val="span"/>
          <w:sz w:val="22"/>
          <w:szCs w:val="22"/>
        </w:rPr>
        <w:t>,</w:t>
      </w:r>
      <w:r>
        <w:rPr>
          <w:rStyle w:val="span"/>
          <w:sz w:val="22"/>
          <w:szCs w:val="22"/>
        </w:rPr>
        <w:t xml:space="preserve"> UP-206001 </w:t>
      </w:r>
      <w:r w:rsidR="00AB4784">
        <w:rPr>
          <w:rStyle w:val="divaddressli"/>
          <w:sz w:val="22"/>
          <w:szCs w:val="22"/>
        </w:rPr>
        <w:tab/>
        <w:t xml:space="preserve">M: +91- </w:t>
      </w:r>
      <w:r>
        <w:rPr>
          <w:rStyle w:val="divaddressli"/>
          <w:sz w:val="22"/>
          <w:szCs w:val="22"/>
        </w:rPr>
        <w:t>8267999169</w:t>
      </w:r>
      <w:r w:rsidR="00AB4784">
        <w:rPr>
          <w:rStyle w:val="divaddressli"/>
          <w:sz w:val="22"/>
          <w:szCs w:val="22"/>
        </w:rPr>
        <w:tab/>
      </w:r>
      <w:r w:rsidR="00AB4784">
        <w:rPr>
          <w:sz w:val="22"/>
          <w:szCs w:val="22"/>
        </w:rPr>
        <w:t xml:space="preserve">E: </w:t>
      </w:r>
      <w:r>
        <w:rPr>
          <w:sz w:val="22"/>
          <w:szCs w:val="22"/>
        </w:rPr>
        <w:t>saptak055@gmail</w:t>
      </w:r>
      <w:r w:rsidR="00A25D3B" w:rsidRPr="007D283B">
        <w:rPr>
          <w:rStyle w:val="span"/>
          <w:sz w:val="22"/>
          <w:szCs w:val="22"/>
        </w:rPr>
        <w:t>.com</w:t>
      </w:r>
    </w:p>
    <w:p w14:paraId="6E7852C1" w14:textId="77777777" w:rsidR="007A1D72" w:rsidRPr="00271081" w:rsidRDefault="00A25D3B">
      <w:pPr>
        <w:pStyle w:val="divdocumentdivheading"/>
        <w:tabs>
          <w:tab w:val="left" w:pos="3717"/>
          <w:tab w:val="left" w:pos="10760"/>
        </w:tabs>
        <w:spacing w:before="260" w:line="400" w:lineRule="atLeast"/>
        <w:jc w:val="center"/>
        <w:rPr>
          <w:smallCaps/>
        </w:rPr>
      </w:pPr>
      <w:r w:rsidRPr="007D283B">
        <w:rPr>
          <w:smallCaps/>
          <w:sz w:val="22"/>
          <w:szCs w:val="22"/>
        </w:rPr>
        <w:t xml:space="preserve"> </w:t>
      </w:r>
      <w:r w:rsidRPr="007D283B">
        <w:rPr>
          <w:strike/>
          <w:sz w:val="22"/>
          <w:szCs w:val="22"/>
        </w:rPr>
        <w:tab/>
      </w:r>
      <w:r w:rsidRPr="00271081">
        <w:rPr>
          <w:rStyle w:val="divdocumentdivsectiontitle"/>
          <w:smallCaps/>
          <w:sz w:val="24"/>
          <w:szCs w:val="24"/>
          <w:shd w:val="clear" w:color="auto" w:fill="FFFFFF"/>
        </w:rPr>
        <w:t xml:space="preserve">   Professional Summary   </w:t>
      </w:r>
      <w:r w:rsidRPr="00271081">
        <w:rPr>
          <w:strike/>
        </w:rPr>
        <w:tab/>
      </w:r>
      <w:bookmarkStart w:id="0" w:name="_GoBack"/>
      <w:bookmarkEnd w:id="0"/>
    </w:p>
    <w:p w14:paraId="190BB0B3" w14:textId="3449A39C" w:rsidR="007A1D72" w:rsidRPr="007D283B" w:rsidRDefault="00A25D3B">
      <w:pPr>
        <w:pStyle w:val="p"/>
        <w:spacing w:line="400" w:lineRule="atLeast"/>
        <w:rPr>
          <w:sz w:val="22"/>
          <w:szCs w:val="22"/>
        </w:rPr>
      </w:pPr>
      <w:r w:rsidRPr="007D283B">
        <w:rPr>
          <w:sz w:val="22"/>
          <w:szCs w:val="22"/>
        </w:rPr>
        <w:t xml:space="preserve">Technology driven professional with </w:t>
      </w:r>
      <w:r w:rsidR="00795BE4">
        <w:rPr>
          <w:sz w:val="22"/>
          <w:szCs w:val="22"/>
        </w:rPr>
        <w:t>more than 2</w:t>
      </w:r>
      <w:r w:rsidR="0029163E">
        <w:rPr>
          <w:sz w:val="22"/>
          <w:szCs w:val="22"/>
        </w:rPr>
        <w:t xml:space="preserve"> year</w:t>
      </w:r>
      <w:r w:rsidR="00795BE4">
        <w:rPr>
          <w:sz w:val="22"/>
          <w:szCs w:val="22"/>
        </w:rPr>
        <w:t>s</w:t>
      </w:r>
      <w:r w:rsidRPr="007D283B">
        <w:rPr>
          <w:sz w:val="22"/>
          <w:szCs w:val="22"/>
        </w:rPr>
        <w:t xml:space="preserve"> </w:t>
      </w:r>
      <w:r w:rsidR="00327092">
        <w:rPr>
          <w:sz w:val="22"/>
          <w:szCs w:val="22"/>
        </w:rPr>
        <w:t xml:space="preserve">of </w:t>
      </w:r>
      <w:r w:rsidR="00D62A8C">
        <w:rPr>
          <w:sz w:val="22"/>
          <w:szCs w:val="22"/>
        </w:rPr>
        <w:t>Software Development</w:t>
      </w:r>
      <w:r w:rsidRPr="007D283B">
        <w:rPr>
          <w:sz w:val="22"/>
          <w:szCs w:val="22"/>
        </w:rPr>
        <w:t xml:space="preserve"> experience </w:t>
      </w:r>
      <w:r w:rsidR="0029163E">
        <w:rPr>
          <w:sz w:val="22"/>
          <w:szCs w:val="22"/>
        </w:rPr>
        <w:t xml:space="preserve">working on </w:t>
      </w:r>
      <w:r w:rsidR="00D62A8C">
        <w:rPr>
          <w:sz w:val="22"/>
          <w:szCs w:val="22"/>
        </w:rPr>
        <w:t>Multiple</w:t>
      </w:r>
      <w:r w:rsidR="0029163E">
        <w:rPr>
          <w:sz w:val="22"/>
          <w:szCs w:val="22"/>
        </w:rPr>
        <w:t xml:space="preserve"> </w:t>
      </w:r>
      <w:r w:rsidR="00D62A8C">
        <w:rPr>
          <w:sz w:val="22"/>
          <w:szCs w:val="22"/>
        </w:rPr>
        <w:t>Technologies</w:t>
      </w:r>
      <w:r w:rsidR="0029163E">
        <w:rPr>
          <w:sz w:val="22"/>
          <w:szCs w:val="22"/>
        </w:rPr>
        <w:t>. Seeks a position of</w:t>
      </w:r>
      <w:r w:rsidR="00D62A8C">
        <w:rPr>
          <w:sz w:val="22"/>
          <w:szCs w:val="22"/>
        </w:rPr>
        <w:t xml:space="preserve"> </w:t>
      </w:r>
      <w:bookmarkStart w:id="1" w:name="_Hlk14115732"/>
      <w:r w:rsidR="00D62A8C">
        <w:rPr>
          <w:sz w:val="22"/>
          <w:szCs w:val="22"/>
        </w:rPr>
        <w:t xml:space="preserve">Software Developer </w:t>
      </w:r>
      <w:bookmarkEnd w:id="1"/>
      <w:r w:rsidR="0029163E">
        <w:rPr>
          <w:sz w:val="22"/>
          <w:szCs w:val="22"/>
        </w:rPr>
        <w:t xml:space="preserve">in </w:t>
      </w:r>
      <w:r w:rsidR="00D62A8C">
        <w:rPr>
          <w:sz w:val="22"/>
          <w:szCs w:val="22"/>
        </w:rPr>
        <w:t>Mantis Technologies Pvt. Ltd</w:t>
      </w:r>
      <w:r w:rsidRPr="007D283B">
        <w:rPr>
          <w:sz w:val="22"/>
          <w:szCs w:val="22"/>
        </w:rPr>
        <w:t xml:space="preserve">. Looking to join a team to get an extensive experience and exposure to </w:t>
      </w:r>
      <w:r w:rsidR="00D62A8C">
        <w:rPr>
          <w:sz w:val="22"/>
          <w:szCs w:val="22"/>
        </w:rPr>
        <w:t>Full Stack Developer</w:t>
      </w:r>
      <w:r w:rsidRPr="007D283B">
        <w:rPr>
          <w:sz w:val="22"/>
          <w:szCs w:val="22"/>
        </w:rPr>
        <w:t xml:space="preserve"> and aspire to bring best of myself for organization &amp; individual development.</w:t>
      </w:r>
    </w:p>
    <w:p w14:paraId="7CC0FB99" w14:textId="77777777" w:rsidR="007A1D72" w:rsidRPr="00271081" w:rsidRDefault="00A25D3B" w:rsidP="009B7160">
      <w:pPr>
        <w:pStyle w:val="divdocumentdivheading"/>
        <w:tabs>
          <w:tab w:val="left" w:pos="4292"/>
          <w:tab w:val="left" w:pos="10760"/>
        </w:tabs>
        <w:spacing w:before="260" w:line="400" w:lineRule="atLeast"/>
        <w:rPr>
          <w:smallCaps/>
        </w:rPr>
      </w:pPr>
      <w:r w:rsidRPr="007D283B">
        <w:rPr>
          <w:strike/>
          <w:sz w:val="22"/>
          <w:szCs w:val="22"/>
        </w:rPr>
        <w:tab/>
      </w:r>
      <w:r w:rsidRPr="00271081">
        <w:rPr>
          <w:rStyle w:val="divdocumentdivsectiontitle"/>
          <w:smallCaps/>
          <w:sz w:val="24"/>
          <w:szCs w:val="24"/>
          <w:shd w:val="clear" w:color="auto" w:fill="FFFFFF"/>
        </w:rPr>
        <w:t xml:space="preserve">   Work History   </w:t>
      </w:r>
      <w:r w:rsidRPr="00271081">
        <w:rPr>
          <w:strike/>
        </w:rPr>
        <w:tab/>
      </w:r>
    </w:p>
    <w:p w14:paraId="128105C9" w14:textId="32B4AE2B" w:rsidR="0029163E" w:rsidRPr="00106816" w:rsidRDefault="00D62A8C" w:rsidP="0029163E">
      <w:r w:rsidRPr="00D62A8C">
        <w:rPr>
          <w:b/>
          <w:bCs/>
          <w:sz w:val="22"/>
          <w:szCs w:val="22"/>
        </w:rPr>
        <w:t>Software Developer</w:t>
      </w:r>
      <w:r w:rsidR="0029163E">
        <w:t xml:space="preserve">, </w:t>
      </w:r>
      <w:r>
        <w:t>March</w:t>
      </w:r>
      <w:r w:rsidR="0029163E">
        <w:t>’</w:t>
      </w:r>
      <w:r w:rsidR="00795BE4">
        <w:t xml:space="preserve"> 20</w:t>
      </w:r>
      <w:r w:rsidR="0029163E">
        <w:t>1</w:t>
      </w:r>
      <w:r>
        <w:t>8</w:t>
      </w:r>
      <w:r w:rsidR="0029163E">
        <w:t xml:space="preserve"> to Current</w:t>
      </w:r>
    </w:p>
    <w:p w14:paraId="7AC7A464" w14:textId="77777777" w:rsidR="0029163E" w:rsidRDefault="0029163E">
      <w:pPr>
        <w:pStyle w:val="spanpaddedlineParagraph"/>
        <w:spacing w:line="400" w:lineRule="atLeast"/>
        <w:rPr>
          <w:rStyle w:val="spancompanyname"/>
        </w:rPr>
      </w:pPr>
    </w:p>
    <w:p w14:paraId="57FA8F41" w14:textId="5EF9D0A4" w:rsidR="007A1D72" w:rsidRDefault="00D62A8C">
      <w:pPr>
        <w:pStyle w:val="spanpaddedlineParagraph"/>
        <w:spacing w:line="400" w:lineRule="atLeast"/>
        <w:rPr>
          <w:rStyle w:val="span"/>
        </w:rPr>
      </w:pPr>
      <w:r w:rsidRPr="00D62A8C">
        <w:rPr>
          <w:b/>
          <w:bCs/>
        </w:rPr>
        <w:t>Mantis Technologies Pvt. Ltd.</w:t>
      </w:r>
      <w:r w:rsidR="00A25D3B" w:rsidRPr="00D62A8C">
        <w:rPr>
          <w:rStyle w:val="span"/>
          <w:b/>
          <w:bCs/>
        </w:rPr>
        <w:t>–</w:t>
      </w:r>
      <w:r w:rsidR="00A25D3B" w:rsidRPr="00271081">
        <w:rPr>
          <w:rStyle w:val="span"/>
        </w:rPr>
        <w:t xml:space="preserve"> Bengaluru, Karnataka</w:t>
      </w:r>
    </w:p>
    <w:p w14:paraId="4256A56D" w14:textId="77777777" w:rsidR="0029163E" w:rsidRPr="00271081" w:rsidRDefault="0029163E">
      <w:pPr>
        <w:pStyle w:val="spanpaddedlineParagraph"/>
        <w:spacing w:line="400" w:lineRule="atLeast"/>
      </w:pPr>
    </w:p>
    <w:p w14:paraId="151FC6EF" w14:textId="17E6F82D" w:rsidR="00D62A8C" w:rsidRDefault="00D62A8C" w:rsidP="00D66286">
      <w:pPr>
        <w:pStyle w:val="ListParagraph"/>
        <w:numPr>
          <w:ilvl w:val="0"/>
          <w:numId w:val="18"/>
        </w:numPr>
        <w:tabs>
          <w:tab w:val="left" w:pos="720"/>
          <w:tab w:val="left" w:pos="1440"/>
          <w:tab w:val="left" w:pos="2160"/>
          <w:tab w:val="left" w:pos="2880"/>
          <w:tab w:val="left" w:pos="3600"/>
          <w:tab w:val="center" w:pos="4770"/>
        </w:tabs>
        <w:ind w:right="-180"/>
      </w:pPr>
      <w:r>
        <w:t>Worked on Backend as well as Frontend in Python (Django Web Framework), MySQL based on Linux Platform.</w:t>
      </w:r>
    </w:p>
    <w:p w14:paraId="1F65065E" w14:textId="7E2F6E82" w:rsidR="00D62A8C" w:rsidRDefault="00D62A8C" w:rsidP="00D66286">
      <w:pPr>
        <w:pStyle w:val="ListParagraph"/>
        <w:numPr>
          <w:ilvl w:val="0"/>
          <w:numId w:val="18"/>
        </w:numPr>
        <w:tabs>
          <w:tab w:val="left" w:pos="720"/>
          <w:tab w:val="left" w:pos="1440"/>
          <w:tab w:val="left" w:pos="2160"/>
          <w:tab w:val="left" w:pos="2880"/>
          <w:tab w:val="left" w:pos="3600"/>
          <w:tab w:val="center" w:pos="4770"/>
        </w:tabs>
        <w:ind w:right="-180"/>
      </w:pPr>
      <w:r w:rsidRPr="00D62A8C">
        <w:t>Worked on Google Map APIs to provide the User-Friendly Environment.</w:t>
      </w:r>
    </w:p>
    <w:p w14:paraId="0345ECAA" w14:textId="7C243A1A" w:rsidR="00D62A8C" w:rsidRDefault="00D62A8C" w:rsidP="00D62A8C">
      <w:pPr>
        <w:pStyle w:val="ListParagraph"/>
        <w:numPr>
          <w:ilvl w:val="0"/>
          <w:numId w:val="18"/>
        </w:numPr>
        <w:tabs>
          <w:tab w:val="left" w:pos="720"/>
          <w:tab w:val="left" w:pos="1440"/>
          <w:tab w:val="left" w:pos="2160"/>
          <w:tab w:val="left" w:pos="2880"/>
          <w:tab w:val="left" w:pos="3600"/>
          <w:tab w:val="center" w:pos="4770"/>
        </w:tabs>
        <w:ind w:right="-180"/>
      </w:pPr>
      <w:r w:rsidRPr="00D62A8C">
        <w:t>Also worked on the AWS server configuration (Windows, Linux).</w:t>
      </w:r>
    </w:p>
    <w:p w14:paraId="1F8D2ECD" w14:textId="77777777" w:rsidR="0029163E" w:rsidRDefault="0029163E" w:rsidP="0029163E">
      <w:pPr>
        <w:pStyle w:val="ListParagraph"/>
      </w:pPr>
    </w:p>
    <w:p w14:paraId="28ED4C7D" w14:textId="77777777" w:rsidR="0029163E" w:rsidRDefault="0029163E" w:rsidP="00D66286">
      <w:pPr>
        <w:tabs>
          <w:tab w:val="left" w:pos="720"/>
          <w:tab w:val="left" w:pos="1440"/>
          <w:tab w:val="left" w:pos="2160"/>
          <w:tab w:val="left" w:pos="2880"/>
          <w:tab w:val="left" w:pos="3600"/>
          <w:tab w:val="center" w:pos="4770"/>
        </w:tabs>
        <w:ind w:right="-180"/>
      </w:pPr>
    </w:p>
    <w:p w14:paraId="329C2855" w14:textId="0A4A2BC7" w:rsidR="00FA19C5" w:rsidRDefault="00FA19C5" w:rsidP="00FA19C5">
      <w:pPr>
        <w:tabs>
          <w:tab w:val="left" w:pos="720"/>
          <w:tab w:val="left" w:pos="1440"/>
          <w:tab w:val="left" w:pos="2160"/>
          <w:tab w:val="left" w:pos="2880"/>
          <w:tab w:val="left" w:pos="3600"/>
          <w:tab w:val="center" w:pos="4770"/>
        </w:tabs>
        <w:ind w:right="-180"/>
      </w:pPr>
      <w:r w:rsidRPr="003F0F8F">
        <w:rPr>
          <w:b/>
        </w:rPr>
        <w:t>Project Name</w:t>
      </w:r>
      <w:r w:rsidRPr="003F0F8F">
        <w:rPr>
          <w:b/>
        </w:rPr>
        <w:tab/>
        <w:t>:</w:t>
      </w:r>
      <w:r>
        <w:rPr>
          <w:b/>
        </w:rPr>
        <w:t xml:space="preserve"> </w:t>
      </w:r>
      <w:r w:rsidR="00D62A8C">
        <w:t>CRS System</w:t>
      </w:r>
    </w:p>
    <w:p w14:paraId="2BC42550" w14:textId="77777777" w:rsidR="00FA19C5" w:rsidRDefault="00FA19C5" w:rsidP="00FA19C5">
      <w:pPr>
        <w:tabs>
          <w:tab w:val="left" w:pos="720"/>
          <w:tab w:val="left" w:pos="1440"/>
          <w:tab w:val="left" w:pos="2160"/>
          <w:tab w:val="left" w:pos="2880"/>
          <w:tab w:val="left" w:pos="3600"/>
          <w:tab w:val="center" w:pos="4770"/>
        </w:tabs>
        <w:ind w:right="-180"/>
      </w:pPr>
    </w:p>
    <w:p w14:paraId="1ED83F23" w14:textId="77777777" w:rsidR="00FA19C5" w:rsidRPr="00327092" w:rsidRDefault="00FA19C5" w:rsidP="00FA19C5">
      <w:pPr>
        <w:tabs>
          <w:tab w:val="left" w:pos="720"/>
          <w:tab w:val="left" w:pos="1440"/>
          <w:tab w:val="left" w:pos="2160"/>
          <w:tab w:val="left" w:pos="2880"/>
          <w:tab w:val="left" w:pos="3600"/>
          <w:tab w:val="center" w:pos="4770"/>
        </w:tabs>
        <w:ind w:right="-180"/>
        <w:rPr>
          <w:b/>
        </w:rPr>
      </w:pPr>
      <w:r w:rsidRPr="00327092">
        <w:rPr>
          <w:b/>
        </w:rPr>
        <w:t xml:space="preserve">Description: </w:t>
      </w:r>
    </w:p>
    <w:p w14:paraId="68FAE9B8" w14:textId="5AA74BA1" w:rsidR="00FA19C5" w:rsidRDefault="003A6738" w:rsidP="00FA19C5">
      <w:pPr>
        <w:tabs>
          <w:tab w:val="left" w:pos="720"/>
          <w:tab w:val="left" w:pos="1440"/>
          <w:tab w:val="left" w:pos="2160"/>
          <w:tab w:val="left" w:pos="2880"/>
          <w:tab w:val="left" w:pos="3600"/>
          <w:tab w:val="center" w:pos="4770"/>
        </w:tabs>
        <w:ind w:right="-180"/>
      </w:pPr>
      <w:r>
        <w:t xml:space="preserve">CRS is the B2B system for the operators those have their Buses to get the Passenger Reservation for </w:t>
      </w:r>
      <w:r w:rsidR="00DF59B4">
        <w:t>the same</w:t>
      </w:r>
      <w:r>
        <w:t>.</w:t>
      </w:r>
    </w:p>
    <w:p w14:paraId="0B16C279" w14:textId="1B946FB5" w:rsidR="003A6738" w:rsidRDefault="003A6738" w:rsidP="00FA19C5">
      <w:pPr>
        <w:tabs>
          <w:tab w:val="left" w:pos="720"/>
          <w:tab w:val="left" w:pos="1440"/>
          <w:tab w:val="left" w:pos="2160"/>
          <w:tab w:val="left" w:pos="2880"/>
          <w:tab w:val="left" w:pos="3600"/>
          <w:tab w:val="center" w:pos="4770"/>
        </w:tabs>
        <w:ind w:right="-180"/>
      </w:pPr>
      <w:r>
        <w:t>It has most of the operators across India with its own GPS Tracking System for Individual Bus.</w:t>
      </w:r>
    </w:p>
    <w:p w14:paraId="288E3092" w14:textId="6A475727" w:rsidR="003A6738" w:rsidRDefault="003A6738" w:rsidP="00FA19C5">
      <w:pPr>
        <w:tabs>
          <w:tab w:val="left" w:pos="720"/>
          <w:tab w:val="left" w:pos="1440"/>
          <w:tab w:val="left" w:pos="2160"/>
          <w:tab w:val="left" w:pos="2880"/>
          <w:tab w:val="left" w:pos="3600"/>
          <w:tab w:val="center" w:pos="4770"/>
        </w:tabs>
        <w:ind w:right="-180"/>
      </w:pPr>
      <w:r>
        <w:t>Buses are tracked 24x7 without any pause.</w:t>
      </w:r>
    </w:p>
    <w:p w14:paraId="7CE52709" w14:textId="77777777" w:rsidR="00FA19C5" w:rsidRDefault="00FA19C5" w:rsidP="00FA19C5">
      <w:pPr>
        <w:tabs>
          <w:tab w:val="left" w:pos="720"/>
          <w:tab w:val="left" w:pos="1440"/>
          <w:tab w:val="left" w:pos="2160"/>
          <w:tab w:val="left" w:pos="2880"/>
          <w:tab w:val="left" w:pos="3600"/>
          <w:tab w:val="center" w:pos="4770"/>
        </w:tabs>
        <w:ind w:right="-180"/>
      </w:pPr>
    </w:p>
    <w:p w14:paraId="7E177362" w14:textId="77777777" w:rsidR="00FA19C5" w:rsidRDefault="00FA19C5" w:rsidP="00FA19C5">
      <w:pPr>
        <w:tabs>
          <w:tab w:val="left" w:pos="720"/>
          <w:tab w:val="left" w:pos="1440"/>
          <w:tab w:val="left" w:pos="2160"/>
          <w:tab w:val="left" w:pos="2880"/>
          <w:tab w:val="left" w:pos="3600"/>
          <w:tab w:val="center" w:pos="4770"/>
        </w:tabs>
        <w:ind w:right="-180"/>
        <w:rPr>
          <w:b/>
        </w:rPr>
      </w:pPr>
      <w:r w:rsidRPr="002A2F23">
        <w:rPr>
          <w:b/>
        </w:rPr>
        <w:t>Roles and Responsibilities:</w:t>
      </w:r>
    </w:p>
    <w:p w14:paraId="64B28530" w14:textId="77777777" w:rsidR="00FA19C5" w:rsidRPr="00060E1B" w:rsidRDefault="00FA19C5" w:rsidP="00FA19C5">
      <w:pPr>
        <w:tabs>
          <w:tab w:val="left" w:pos="720"/>
          <w:tab w:val="left" w:pos="1440"/>
          <w:tab w:val="left" w:pos="2160"/>
          <w:tab w:val="left" w:pos="2880"/>
          <w:tab w:val="left" w:pos="3600"/>
          <w:tab w:val="center" w:pos="4770"/>
        </w:tabs>
        <w:ind w:right="-180"/>
        <w:rPr>
          <w:b/>
          <w:u w:val="single"/>
        </w:rPr>
      </w:pPr>
    </w:p>
    <w:p w14:paraId="2FAC75C1" w14:textId="0CFD0544" w:rsidR="00FA19C5" w:rsidRDefault="00FA19C5" w:rsidP="00FA19C5">
      <w:pPr>
        <w:pStyle w:val="western"/>
        <w:numPr>
          <w:ilvl w:val="0"/>
          <w:numId w:val="17"/>
        </w:numPr>
        <w:tabs>
          <w:tab w:val="num" w:pos="810"/>
        </w:tabs>
        <w:spacing w:line="240" w:lineRule="auto"/>
        <w:ind w:left="810" w:right="360" w:hanging="360"/>
        <w:jc w:val="both"/>
        <w:rPr>
          <w:rFonts w:eastAsia="Times New Roman"/>
        </w:rPr>
      </w:pPr>
      <w:r>
        <w:rPr>
          <w:rFonts w:eastAsia="Times New Roman"/>
        </w:rPr>
        <w:t xml:space="preserve">Design </w:t>
      </w:r>
      <w:r w:rsidR="003A6738">
        <w:rPr>
          <w:rFonts w:eastAsia="Times New Roman"/>
        </w:rPr>
        <w:t>and Development the GPS Configuration Panel for the buses</w:t>
      </w:r>
      <w:r>
        <w:rPr>
          <w:rFonts w:eastAsia="Times New Roman"/>
        </w:rPr>
        <w:t>.</w:t>
      </w:r>
    </w:p>
    <w:p w14:paraId="062E357F" w14:textId="6A111926" w:rsidR="00FA19C5" w:rsidRPr="00BB4F4E" w:rsidRDefault="003A6738" w:rsidP="00FA19C5">
      <w:pPr>
        <w:pStyle w:val="western"/>
        <w:numPr>
          <w:ilvl w:val="0"/>
          <w:numId w:val="17"/>
        </w:numPr>
        <w:tabs>
          <w:tab w:val="num" w:pos="810"/>
        </w:tabs>
        <w:spacing w:line="240" w:lineRule="auto"/>
        <w:ind w:left="810" w:right="360" w:hanging="360"/>
        <w:jc w:val="both"/>
        <w:rPr>
          <w:rFonts w:eastAsia="Times New Roman"/>
        </w:rPr>
      </w:pPr>
      <w:r>
        <w:rPr>
          <w:rFonts w:eastAsia="Times New Roman"/>
        </w:rPr>
        <w:t>Develop the Bus Tracking User panel where operator can see their buses location and activities</w:t>
      </w:r>
      <w:r w:rsidR="00A63D72">
        <w:rPr>
          <w:rFonts w:eastAsia="Times New Roman"/>
        </w:rPr>
        <w:t>.</w:t>
      </w:r>
    </w:p>
    <w:p w14:paraId="35C70E72" w14:textId="220F6D05" w:rsidR="00FA19C5" w:rsidRDefault="003A6738" w:rsidP="00FA19C5">
      <w:pPr>
        <w:pStyle w:val="western"/>
        <w:numPr>
          <w:ilvl w:val="0"/>
          <w:numId w:val="17"/>
        </w:numPr>
        <w:tabs>
          <w:tab w:val="num" w:pos="810"/>
        </w:tabs>
        <w:spacing w:line="240" w:lineRule="auto"/>
        <w:ind w:left="810" w:right="360" w:hanging="360"/>
        <w:jc w:val="both"/>
        <w:rPr>
          <w:rFonts w:eastAsia="Times New Roman"/>
        </w:rPr>
      </w:pPr>
      <w:r>
        <w:rPr>
          <w:rFonts w:eastAsia="Times New Roman"/>
        </w:rPr>
        <w:t>Trip Tracker for Individual Stops of the trip</w:t>
      </w:r>
      <w:r w:rsidR="00FA19C5" w:rsidRPr="00BB4F4E">
        <w:rPr>
          <w:rFonts w:eastAsia="Times New Roman"/>
        </w:rPr>
        <w:t>.</w:t>
      </w:r>
    </w:p>
    <w:p w14:paraId="44D61D27" w14:textId="421625EF" w:rsidR="003A6738" w:rsidRPr="00BB4F4E" w:rsidRDefault="003A6738" w:rsidP="00FA19C5">
      <w:pPr>
        <w:pStyle w:val="western"/>
        <w:numPr>
          <w:ilvl w:val="0"/>
          <w:numId w:val="17"/>
        </w:numPr>
        <w:tabs>
          <w:tab w:val="num" w:pos="810"/>
        </w:tabs>
        <w:spacing w:line="240" w:lineRule="auto"/>
        <w:ind w:left="810" w:right="360" w:hanging="360"/>
        <w:jc w:val="both"/>
        <w:rPr>
          <w:rFonts w:eastAsia="Times New Roman"/>
        </w:rPr>
      </w:pPr>
      <w:r>
        <w:rPr>
          <w:rFonts w:eastAsia="Times New Roman"/>
        </w:rPr>
        <w:t>SMS Sending functionality for the Passenger to get their bus’s location with Map (SMS Engine, Frontend).</w:t>
      </w:r>
    </w:p>
    <w:p w14:paraId="308205EE" w14:textId="53B6004E" w:rsidR="00BB4F4E" w:rsidRDefault="00BB4F4E" w:rsidP="0029163E">
      <w:pPr>
        <w:tabs>
          <w:tab w:val="left" w:pos="720"/>
          <w:tab w:val="left" w:pos="1440"/>
          <w:tab w:val="left" w:pos="2160"/>
          <w:tab w:val="left" w:pos="2880"/>
          <w:tab w:val="left" w:pos="3600"/>
          <w:tab w:val="center" w:pos="4770"/>
        </w:tabs>
        <w:ind w:right="-180"/>
        <w:rPr>
          <w:b/>
        </w:rPr>
      </w:pPr>
    </w:p>
    <w:p w14:paraId="0836944B" w14:textId="77777777" w:rsidR="00D66286" w:rsidRDefault="00D66286" w:rsidP="0029163E">
      <w:pPr>
        <w:tabs>
          <w:tab w:val="left" w:pos="720"/>
          <w:tab w:val="left" w:pos="1440"/>
          <w:tab w:val="left" w:pos="2160"/>
          <w:tab w:val="left" w:pos="2880"/>
          <w:tab w:val="left" w:pos="3600"/>
          <w:tab w:val="center" w:pos="4770"/>
        </w:tabs>
        <w:ind w:right="-180"/>
        <w:rPr>
          <w:b/>
        </w:rPr>
      </w:pPr>
    </w:p>
    <w:p w14:paraId="072A3F20" w14:textId="20E45D26" w:rsidR="0029163E" w:rsidRDefault="0029163E" w:rsidP="0029163E">
      <w:pPr>
        <w:tabs>
          <w:tab w:val="left" w:pos="720"/>
          <w:tab w:val="left" w:pos="1440"/>
          <w:tab w:val="left" w:pos="2160"/>
          <w:tab w:val="left" w:pos="2880"/>
          <w:tab w:val="left" w:pos="3600"/>
          <w:tab w:val="center" w:pos="4770"/>
        </w:tabs>
        <w:ind w:right="-180"/>
      </w:pPr>
      <w:r w:rsidRPr="003F0F8F">
        <w:rPr>
          <w:b/>
        </w:rPr>
        <w:t>Project Name</w:t>
      </w:r>
      <w:r w:rsidRPr="003F0F8F">
        <w:rPr>
          <w:b/>
        </w:rPr>
        <w:tab/>
        <w:t>:</w:t>
      </w:r>
      <w:r>
        <w:rPr>
          <w:b/>
        </w:rPr>
        <w:t xml:space="preserve"> </w:t>
      </w:r>
      <w:r w:rsidR="003A6738">
        <w:t>Global Distributed System</w:t>
      </w:r>
      <w:r>
        <w:t>.</w:t>
      </w:r>
    </w:p>
    <w:p w14:paraId="7AC462EC" w14:textId="77777777" w:rsidR="0029163E" w:rsidRDefault="0029163E" w:rsidP="0029163E">
      <w:pPr>
        <w:tabs>
          <w:tab w:val="left" w:pos="720"/>
          <w:tab w:val="left" w:pos="1440"/>
          <w:tab w:val="left" w:pos="2160"/>
          <w:tab w:val="left" w:pos="2880"/>
          <w:tab w:val="left" w:pos="3600"/>
          <w:tab w:val="center" w:pos="4770"/>
        </w:tabs>
        <w:ind w:right="-180"/>
      </w:pPr>
    </w:p>
    <w:p w14:paraId="5B13EFB1" w14:textId="77777777" w:rsidR="0029163E" w:rsidRPr="00327092" w:rsidRDefault="0029163E" w:rsidP="00327092">
      <w:pPr>
        <w:tabs>
          <w:tab w:val="left" w:pos="720"/>
          <w:tab w:val="left" w:pos="1440"/>
          <w:tab w:val="left" w:pos="2160"/>
          <w:tab w:val="left" w:pos="2880"/>
          <w:tab w:val="left" w:pos="3600"/>
          <w:tab w:val="center" w:pos="4770"/>
        </w:tabs>
        <w:ind w:right="-180"/>
        <w:rPr>
          <w:b/>
        </w:rPr>
      </w:pPr>
      <w:r w:rsidRPr="00327092">
        <w:rPr>
          <w:b/>
        </w:rPr>
        <w:t xml:space="preserve">Description: </w:t>
      </w:r>
    </w:p>
    <w:p w14:paraId="26DF5229" w14:textId="61AF6CB0" w:rsidR="0029163E" w:rsidRDefault="003A6738" w:rsidP="0029163E">
      <w:pPr>
        <w:tabs>
          <w:tab w:val="left" w:pos="720"/>
          <w:tab w:val="left" w:pos="1440"/>
          <w:tab w:val="left" w:pos="2160"/>
          <w:tab w:val="left" w:pos="2880"/>
          <w:tab w:val="left" w:pos="3600"/>
          <w:tab w:val="center" w:pos="4770"/>
        </w:tabs>
        <w:ind w:right="-180"/>
      </w:pPr>
      <w:r>
        <w:t>GDS is the platform where Operators get the Bus booking from other operator</w:t>
      </w:r>
      <w:r w:rsidR="00F90EF2">
        <w:t>s. It is Globally distributed</w:t>
      </w:r>
    </w:p>
    <w:p w14:paraId="51FB5878" w14:textId="51CA8CB6" w:rsidR="00F90EF2" w:rsidRDefault="00F90EF2" w:rsidP="0029163E">
      <w:pPr>
        <w:tabs>
          <w:tab w:val="left" w:pos="720"/>
          <w:tab w:val="left" w:pos="1440"/>
          <w:tab w:val="left" w:pos="2160"/>
          <w:tab w:val="left" w:pos="2880"/>
          <w:tab w:val="left" w:pos="3600"/>
          <w:tab w:val="center" w:pos="4770"/>
        </w:tabs>
        <w:ind w:right="-180"/>
      </w:pPr>
      <w:r>
        <w:t>All over India.</w:t>
      </w:r>
    </w:p>
    <w:p w14:paraId="605FC835" w14:textId="77777777" w:rsidR="00961997" w:rsidRDefault="00961997" w:rsidP="0029163E">
      <w:pPr>
        <w:tabs>
          <w:tab w:val="left" w:pos="720"/>
          <w:tab w:val="left" w:pos="1440"/>
          <w:tab w:val="left" w:pos="2160"/>
          <w:tab w:val="left" w:pos="2880"/>
          <w:tab w:val="left" w:pos="3600"/>
          <w:tab w:val="center" w:pos="4770"/>
        </w:tabs>
        <w:ind w:right="-180"/>
      </w:pPr>
    </w:p>
    <w:p w14:paraId="559086DF" w14:textId="77777777" w:rsidR="0029163E" w:rsidRDefault="0029163E" w:rsidP="0029163E">
      <w:pPr>
        <w:tabs>
          <w:tab w:val="left" w:pos="720"/>
          <w:tab w:val="left" w:pos="1440"/>
          <w:tab w:val="left" w:pos="2160"/>
          <w:tab w:val="left" w:pos="2880"/>
          <w:tab w:val="left" w:pos="3600"/>
          <w:tab w:val="center" w:pos="4770"/>
        </w:tabs>
        <w:ind w:right="-180"/>
        <w:rPr>
          <w:b/>
        </w:rPr>
      </w:pPr>
      <w:r w:rsidRPr="002A2F23">
        <w:rPr>
          <w:b/>
        </w:rPr>
        <w:t>Roles and Responsibilities:</w:t>
      </w:r>
    </w:p>
    <w:p w14:paraId="24930F40" w14:textId="77777777" w:rsidR="00946CA2" w:rsidRPr="00060E1B" w:rsidRDefault="00946CA2" w:rsidP="0029163E">
      <w:pPr>
        <w:tabs>
          <w:tab w:val="left" w:pos="720"/>
          <w:tab w:val="left" w:pos="1440"/>
          <w:tab w:val="left" w:pos="2160"/>
          <w:tab w:val="left" w:pos="2880"/>
          <w:tab w:val="left" w:pos="3600"/>
          <w:tab w:val="center" w:pos="4770"/>
        </w:tabs>
        <w:ind w:right="-180"/>
        <w:rPr>
          <w:b/>
          <w:u w:val="single"/>
        </w:rPr>
      </w:pPr>
    </w:p>
    <w:p w14:paraId="38BCD5DA" w14:textId="0C8C2899" w:rsidR="0029163E" w:rsidRPr="00BB4F4E" w:rsidRDefault="00F90EF2" w:rsidP="00BB4F4E">
      <w:pPr>
        <w:pStyle w:val="western"/>
        <w:numPr>
          <w:ilvl w:val="0"/>
          <w:numId w:val="17"/>
        </w:numPr>
        <w:tabs>
          <w:tab w:val="num" w:pos="810"/>
        </w:tabs>
        <w:spacing w:line="240" w:lineRule="auto"/>
        <w:ind w:left="810" w:right="360" w:hanging="360"/>
        <w:jc w:val="both"/>
        <w:rPr>
          <w:rFonts w:eastAsia="Times New Roman"/>
        </w:rPr>
      </w:pPr>
      <w:r>
        <w:rPr>
          <w:rFonts w:eastAsia="Times New Roman"/>
        </w:rPr>
        <w:t>Transfer the System from .Net to Django Framework (Mostly Frontend)</w:t>
      </w:r>
      <w:r w:rsidR="0029163E" w:rsidRPr="00BB4F4E">
        <w:rPr>
          <w:rFonts w:eastAsia="Times New Roman"/>
        </w:rPr>
        <w:t>.</w:t>
      </w:r>
    </w:p>
    <w:p w14:paraId="3F64F099" w14:textId="4B54F837" w:rsidR="0029163E" w:rsidRDefault="00F90EF2" w:rsidP="00BB4F4E">
      <w:pPr>
        <w:pStyle w:val="western"/>
        <w:numPr>
          <w:ilvl w:val="0"/>
          <w:numId w:val="17"/>
        </w:numPr>
        <w:tabs>
          <w:tab w:val="num" w:pos="810"/>
        </w:tabs>
        <w:spacing w:line="240" w:lineRule="auto"/>
        <w:ind w:left="810" w:right="360" w:hanging="360"/>
        <w:jc w:val="both"/>
        <w:rPr>
          <w:rFonts w:eastAsia="Times New Roman"/>
        </w:rPr>
      </w:pPr>
      <w:r>
        <w:rPr>
          <w:rFonts w:eastAsia="Times New Roman"/>
        </w:rPr>
        <w:t>Integration of the PayU payment gateway</w:t>
      </w:r>
      <w:r w:rsidR="0029163E" w:rsidRPr="00BB4F4E">
        <w:rPr>
          <w:rFonts w:eastAsia="Times New Roman"/>
        </w:rPr>
        <w:t>.</w:t>
      </w:r>
    </w:p>
    <w:p w14:paraId="661304A4" w14:textId="117DB8AB" w:rsidR="00F90EF2" w:rsidRPr="00BB4F4E" w:rsidRDefault="00F90EF2" w:rsidP="00BB4F4E">
      <w:pPr>
        <w:pStyle w:val="western"/>
        <w:numPr>
          <w:ilvl w:val="0"/>
          <w:numId w:val="17"/>
        </w:numPr>
        <w:tabs>
          <w:tab w:val="num" w:pos="810"/>
        </w:tabs>
        <w:spacing w:line="240" w:lineRule="auto"/>
        <w:ind w:left="810" w:right="360" w:hanging="360"/>
        <w:jc w:val="both"/>
        <w:rPr>
          <w:rFonts w:eastAsia="Times New Roman"/>
        </w:rPr>
      </w:pPr>
      <w:r>
        <w:rPr>
          <w:rFonts w:eastAsia="Times New Roman"/>
        </w:rPr>
        <w:t>Roles and Rights Logic for individual user to get their Menus List.</w:t>
      </w:r>
    </w:p>
    <w:p w14:paraId="1E6F06B5" w14:textId="62A4D699" w:rsidR="00327092" w:rsidRDefault="00327092" w:rsidP="00BB4F4E">
      <w:pPr>
        <w:pStyle w:val="western"/>
        <w:spacing w:line="240" w:lineRule="auto"/>
        <w:ind w:right="360"/>
        <w:jc w:val="both"/>
        <w:rPr>
          <w:rFonts w:ascii="Calibri" w:hAnsi="Calibri" w:cs="Calibri"/>
          <w:sz w:val="22"/>
          <w:szCs w:val="22"/>
        </w:rPr>
      </w:pPr>
    </w:p>
    <w:p w14:paraId="65EF2E5A" w14:textId="30E3C090" w:rsidR="00F90EF2" w:rsidRDefault="00F90EF2" w:rsidP="00BB4F4E">
      <w:pPr>
        <w:pStyle w:val="western"/>
        <w:spacing w:line="240" w:lineRule="auto"/>
        <w:ind w:right="360"/>
        <w:jc w:val="both"/>
        <w:rPr>
          <w:rFonts w:ascii="Calibri" w:hAnsi="Calibri" w:cs="Calibri"/>
          <w:sz w:val="22"/>
          <w:szCs w:val="22"/>
        </w:rPr>
      </w:pPr>
    </w:p>
    <w:p w14:paraId="2C5F1A72" w14:textId="77777777" w:rsidR="00D66286" w:rsidRPr="0029163E" w:rsidRDefault="00D66286" w:rsidP="00BB4F4E">
      <w:pPr>
        <w:pStyle w:val="western"/>
        <w:spacing w:line="240" w:lineRule="auto"/>
        <w:ind w:right="360"/>
        <w:jc w:val="both"/>
        <w:rPr>
          <w:rFonts w:ascii="Calibri" w:hAnsi="Calibri" w:cs="Calibri"/>
          <w:sz w:val="22"/>
          <w:szCs w:val="22"/>
        </w:rPr>
      </w:pPr>
    </w:p>
    <w:p w14:paraId="24612187" w14:textId="72D8BFF6" w:rsidR="00961997" w:rsidRDefault="00961997" w:rsidP="00961997">
      <w:pPr>
        <w:pStyle w:val="ulli"/>
        <w:rPr>
          <w:sz w:val="22"/>
          <w:szCs w:val="22"/>
        </w:rPr>
      </w:pPr>
      <w:r w:rsidRPr="00961997">
        <w:rPr>
          <w:b/>
        </w:rPr>
        <w:t>Project Name:</w:t>
      </w:r>
      <w:r w:rsidRPr="00961997">
        <w:rPr>
          <w:sz w:val="22"/>
          <w:szCs w:val="22"/>
        </w:rPr>
        <w:t xml:space="preserve"> </w:t>
      </w:r>
      <w:r w:rsidR="00F90EF2">
        <w:rPr>
          <w:sz w:val="22"/>
          <w:szCs w:val="22"/>
        </w:rPr>
        <w:t>GPS Tracking System (Classified)</w:t>
      </w:r>
    </w:p>
    <w:p w14:paraId="3D4FEE5E" w14:textId="77777777" w:rsidR="00961997" w:rsidRDefault="00961997" w:rsidP="00961997">
      <w:pPr>
        <w:pStyle w:val="ulli"/>
        <w:rPr>
          <w:sz w:val="22"/>
          <w:szCs w:val="22"/>
        </w:rPr>
      </w:pPr>
    </w:p>
    <w:p w14:paraId="3E785A13" w14:textId="77777777" w:rsidR="00961997" w:rsidRPr="00327092" w:rsidRDefault="00327092" w:rsidP="00961997">
      <w:pPr>
        <w:pStyle w:val="ulli"/>
        <w:rPr>
          <w:b/>
          <w:bCs/>
          <w:szCs w:val="22"/>
        </w:rPr>
      </w:pPr>
      <w:r>
        <w:rPr>
          <w:b/>
          <w:bCs/>
          <w:szCs w:val="22"/>
        </w:rPr>
        <w:t>Description:</w:t>
      </w:r>
    </w:p>
    <w:p w14:paraId="2A246125" w14:textId="0EB5FF26" w:rsidR="00961997" w:rsidRDefault="00F90EF2" w:rsidP="00961997">
      <w:pPr>
        <w:pStyle w:val="ulli"/>
        <w:rPr>
          <w:sz w:val="22"/>
          <w:szCs w:val="22"/>
        </w:rPr>
      </w:pPr>
      <w:r>
        <w:rPr>
          <w:sz w:val="22"/>
          <w:szCs w:val="22"/>
        </w:rPr>
        <w:t>It is the Individual stand system capable of tracking 5 Lacks</w:t>
      </w:r>
      <w:r w:rsidR="00DF59B4">
        <w:rPr>
          <w:sz w:val="22"/>
          <w:szCs w:val="22"/>
        </w:rPr>
        <w:t xml:space="preserve"> + </w:t>
      </w:r>
      <w:r>
        <w:rPr>
          <w:sz w:val="22"/>
          <w:szCs w:val="22"/>
        </w:rPr>
        <w:t xml:space="preserve"> </w:t>
      </w:r>
      <w:r w:rsidR="00DF59B4">
        <w:rPr>
          <w:sz w:val="22"/>
          <w:szCs w:val="22"/>
        </w:rPr>
        <w:t xml:space="preserve"> </w:t>
      </w:r>
      <w:r>
        <w:rPr>
          <w:sz w:val="22"/>
          <w:szCs w:val="22"/>
        </w:rPr>
        <w:t>Buses continuously.</w:t>
      </w:r>
    </w:p>
    <w:p w14:paraId="50AFA4E7" w14:textId="77777777" w:rsidR="00961997" w:rsidRPr="00961997" w:rsidRDefault="00961997" w:rsidP="00961997">
      <w:pPr>
        <w:pStyle w:val="ulli"/>
        <w:rPr>
          <w:sz w:val="22"/>
          <w:szCs w:val="22"/>
        </w:rPr>
      </w:pPr>
    </w:p>
    <w:p w14:paraId="7D56114C" w14:textId="77777777" w:rsidR="00961997" w:rsidRDefault="00961997" w:rsidP="00961997">
      <w:pPr>
        <w:tabs>
          <w:tab w:val="left" w:pos="720"/>
          <w:tab w:val="left" w:pos="1440"/>
          <w:tab w:val="left" w:pos="2160"/>
          <w:tab w:val="left" w:pos="2880"/>
          <w:tab w:val="left" w:pos="3600"/>
          <w:tab w:val="center" w:pos="4770"/>
        </w:tabs>
        <w:ind w:right="-180"/>
        <w:rPr>
          <w:b/>
        </w:rPr>
      </w:pPr>
      <w:r w:rsidRPr="00961997">
        <w:rPr>
          <w:b/>
        </w:rPr>
        <w:t>Roles and Responsibilities:</w:t>
      </w:r>
    </w:p>
    <w:p w14:paraId="69E29993" w14:textId="77777777" w:rsidR="00961997" w:rsidRPr="00961997" w:rsidRDefault="00961997" w:rsidP="00961997">
      <w:pPr>
        <w:tabs>
          <w:tab w:val="left" w:pos="720"/>
          <w:tab w:val="left" w:pos="1440"/>
          <w:tab w:val="left" w:pos="2160"/>
          <w:tab w:val="left" w:pos="2880"/>
          <w:tab w:val="left" w:pos="3600"/>
          <w:tab w:val="center" w:pos="4770"/>
        </w:tabs>
        <w:ind w:right="-180"/>
        <w:rPr>
          <w:b/>
        </w:rPr>
      </w:pPr>
    </w:p>
    <w:p w14:paraId="060D3764" w14:textId="277F0E6B" w:rsidR="00327092" w:rsidRDefault="00F90EF2" w:rsidP="00B349C4">
      <w:pPr>
        <w:pStyle w:val="ulli"/>
        <w:numPr>
          <w:ilvl w:val="0"/>
          <w:numId w:val="3"/>
        </w:numPr>
        <w:rPr>
          <w:sz w:val="22"/>
          <w:szCs w:val="22"/>
        </w:rPr>
      </w:pPr>
      <w:r>
        <w:rPr>
          <w:sz w:val="22"/>
          <w:szCs w:val="22"/>
        </w:rPr>
        <w:t>Front End Dashboard and reports.</w:t>
      </w:r>
    </w:p>
    <w:p w14:paraId="4412A6AF" w14:textId="383854D6" w:rsidR="00327092" w:rsidRPr="00D66286" w:rsidRDefault="00F90EF2" w:rsidP="00B349C4">
      <w:pPr>
        <w:pStyle w:val="ulli"/>
        <w:numPr>
          <w:ilvl w:val="0"/>
          <w:numId w:val="3"/>
        </w:numPr>
        <w:rPr>
          <w:sz w:val="22"/>
          <w:szCs w:val="22"/>
        </w:rPr>
      </w:pPr>
      <w:r>
        <w:rPr>
          <w:sz w:val="22"/>
          <w:szCs w:val="22"/>
        </w:rPr>
        <w:t>Maps with replay of the bus route with directions and speed.</w:t>
      </w:r>
    </w:p>
    <w:p w14:paraId="1A9159A0" w14:textId="77777777" w:rsidR="00327092" w:rsidRPr="00327092" w:rsidRDefault="00D25AEC" w:rsidP="00D25AEC">
      <w:pPr>
        <w:pStyle w:val="ulli"/>
        <w:rPr>
          <w:sz w:val="22"/>
          <w:szCs w:val="22"/>
        </w:rPr>
      </w:pPr>
      <w:r>
        <w:rPr>
          <w:sz w:val="22"/>
          <w:szCs w:val="22"/>
        </w:rPr>
        <w:t xml:space="preserve"> </w:t>
      </w:r>
    </w:p>
    <w:p w14:paraId="1352FA06" w14:textId="4ABB1907" w:rsidR="00C403B7" w:rsidRDefault="00C403B7" w:rsidP="00CC0447">
      <w:pPr>
        <w:pStyle w:val="divdocumentdivheading"/>
        <w:tabs>
          <w:tab w:val="left" w:pos="3615"/>
          <w:tab w:val="left" w:pos="3780"/>
          <w:tab w:val="left" w:pos="4536"/>
          <w:tab w:val="left" w:pos="10760"/>
        </w:tabs>
        <w:spacing w:before="260" w:line="400" w:lineRule="atLeast"/>
        <w:rPr>
          <w:rStyle w:val="divdocumentdivsectiontitle"/>
          <w:smallCaps/>
          <w:strike/>
          <w:sz w:val="24"/>
          <w:szCs w:val="24"/>
          <w:shd w:val="clear" w:color="auto" w:fill="FFFFFF"/>
        </w:rPr>
      </w:pPr>
      <w:r>
        <w:rPr>
          <w:strike/>
          <w:sz w:val="22"/>
          <w:szCs w:val="22"/>
        </w:rPr>
        <w:tab/>
      </w:r>
      <w:r w:rsidR="00F90EF2">
        <w:rPr>
          <w:strike/>
          <w:sz w:val="22"/>
          <w:szCs w:val="22"/>
        </w:rPr>
        <w:t>----------------</w:t>
      </w:r>
      <w:r w:rsidR="00CC0447">
        <w:rPr>
          <w:sz w:val="22"/>
          <w:szCs w:val="22"/>
        </w:rPr>
        <w:t xml:space="preserve"> </w:t>
      </w:r>
      <w:r w:rsidR="00F90EF2">
        <w:rPr>
          <w:rStyle w:val="divdocumentdivsectiontitle"/>
          <w:smallCaps/>
          <w:sz w:val="24"/>
          <w:szCs w:val="24"/>
          <w:shd w:val="clear" w:color="auto" w:fill="FFFFFF"/>
        </w:rPr>
        <w:t xml:space="preserve">Skills </w:t>
      </w:r>
      <w:r w:rsidR="00F90EF2">
        <w:rPr>
          <w:rStyle w:val="divdocumentdivsectiontitle"/>
          <w:smallCaps/>
          <w:strike/>
          <w:sz w:val="24"/>
          <w:szCs w:val="24"/>
          <w:shd w:val="clear" w:color="auto" w:fill="FFFFFF"/>
        </w:rPr>
        <w:t>-----------------------------------------------------------------</w:t>
      </w:r>
    </w:p>
    <w:p w14:paraId="4621FD72" w14:textId="77777777" w:rsidR="00CC0447" w:rsidRDefault="00CC0447" w:rsidP="00CC0447">
      <w:pPr>
        <w:pStyle w:val="ulli"/>
        <w:ind w:left="720"/>
        <w:rPr>
          <w:sz w:val="22"/>
          <w:szCs w:val="22"/>
        </w:rPr>
      </w:pPr>
    </w:p>
    <w:p w14:paraId="444ACE99" w14:textId="308FF0A0" w:rsidR="00D66286" w:rsidRDefault="00F90EF2" w:rsidP="00D66286">
      <w:pPr>
        <w:pStyle w:val="divdocumentdivheading"/>
        <w:numPr>
          <w:ilvl w:val="0"/>
          <w:numId w:val="21"/>
        </w:numPr>
        <w:tabs>
          <w:tab w:val="left" w:pos="4536"/>
          <w:tab w:val="left" w:pos="10760"/>
        </w:tabs>
        <w:spacing w:line="400" w:lineRule="atLeast"/>
        <w:rPr>
          <w:sz w:val="22"/>
          <w:szCs w:val="22"/>
        </w:rPr>
      </w:pPr>
      <w:r w:rsidRPr="00D66286">
        <w:rPr>
          <w:sz w:val="22"/>
          <w:szCs w:val="22"/>
        </w:rPr>
        <w:t>HTML5</w:t>
      </w:r>
      <w:r w:rsidR="00D66286">
        <w:rPr>
          <w:sz w:val="22"/>
          <w:szCs w:val="22"/>
        </w:rPr>
        <w:t xml:space="preserve"> (Mid Level)</w:t>
      </w:r>
    </w:p>
    <w:p w14:paraId="475EF302" w14:textId="74C62ECB" w:rsidR="00F90EF2" w:rsidRPr="00D66286" w:rsidRDefault="00F90EF2" w:rsidP="00D66286">
      <w:pPr>
        <w:pStyle w:val="divdocumentdivheading"/>
        <w:numPr>
          <w:ilvl w:val="0"/>
          <w:numId w:val="21"/>
        </w:numPr>
        <w:tabs>
          <w:tab w:val="left" w:pos="4536"/>
          <w:tab w:val="left" w:pos="10760"/>
        </w:tabs>
        <w:spacing w:line="400" w:lineRule="atLeast"/>
        <w:rPr>
          <w:sz w:val="22"/>
          <w:szCs w:val="22"/>
        </w:rPr>
      </w:pPr>
      <w:r w:rsidRPr="00D66286">
        <w:rPr>
          <w:sz w:val="22"/>
          <w:szCs w:val="22"/>
        </w:rPr>
        <w:t>CSS3</w:t>
      </w:r>
      <w:r w:rsidR="00D66286">
        <w:rPr>
          <w:sz w:val="22"/>
          <w:szCs w:val="22"/>
        </w:rPr>
        <w:t xml:space="preserve"> (Mid-Level)</w:t>
      </w:r>
    </w:p>
    <w:p w14:paraId="209D6D31" w14:textId="3D2E9819" w:rsidR="00F90EF2" w:rsidRPr="00F90EF2" w:rsidRDefault="00DC697C" w:rsidP="00D66286">
      <w:pPr>
        <w:pStyle w:val="divdocumentdivheading"/>
        <w:numPr>
          <w:ilvl w:val="0"/>
          <w:numId w:val="21"/>
        </w:numPr>
        <w:tabs>
          <w:tab w:val="left" w:pos="4536"/>
          <w:tab w:val="left" w:pos="10760"/>
        </w:tabs>
        <w:spacing w:line="400" w:lineRule="atLeast"/>
        <w:rPr>
          <w:sz w:val="22"/>
          <w:szCs w:val="22"/>
        </w:rPr>
      </w:pPr>
      <w:r>
        <w:rPr>
          <w:sz w:val="22"/>
          <w:szCs w:val="22"/>
        </w:rPr>
        <w:t>SA</w:t>
      </w:r>
      <w:r w:rsidR="00F90EF2" w:rsidRPr="00F90EF2">
        <w:rPr>
          <w:sz w:val="22"/>
          <w:szCs w:val="22"/>
        </w:rPr>
        <w:t>SS</w:t>
      </w:r>
      <w:r w:rsidR="00D66286">
        <w:rPr>
          <w:sz w:val="22"/>
          <w:szCs w:val="22"/>
        </w:rPr>
        <w:t xml:space="preserve"> (Mid-Level)</w:t>
      </w:r>
    </w:p>
    <w:p w14:paraId="5272C5FE" w14:textId="6067619B" w:rsidR="00F90EF2" w:rsidRPr="00F90EF2" w:rsidRDefault="00F90EF2" w:rsidP="00D66286">
      <w:pPr>
        <w:pStyle w:val="divdocumentdivheading"/>
        <w:numPr>
          <w:ilvl w:val="0"/>
          <w:numId w:val="21"/>
        </w:numPr>
        <w:tabs>
          <w:tab w:val="left" w:pos="4536"/>
          <w:tab w:val="left" w:pos="10760"/>
        </w:tabs>
        <w:spacing w:line="400" w:lineRule="atLeast"/>
        <w:rPr>
          <w:sz w:val="22"/>
          <w:szCs w:val="22"/>
        </w:rPr>
      </w:pPr>
      <w:r w:rsidRPr="00F90EF2">
        <w:rPr>
          <w:sz w:val="22"/>
          <w:szCs w:val="22"/>
        </w:rPr>
        <w:t>JavaScript</w:t>
      </w:r>
      <w:r w:rsidR="00D66286">
        <w:rPr>
          <w:sz w:val="22"/>
          <w:szCs w:val="22"/>
        </w:rPr>
        <w:t xml:space="preserve"> (Mid-Level)</w:t>
      </w:r>
    </w:p>
    <w:p w14:paraId="441C94AD" w14:textId="3A43E8E0" w:rsidR="00D5264E" w:rsidRPr="00F90EF2" w:rsidRDefault="00F90EF2" w:rsidP="00D5264E">
      <w:pPr>
        <w:pStyle w:val="divdocumentdivheading"/>
        <w:numPr>
          <w:ilvl w:val="0"/>
          <w:numId w:val="21"/>
        </w:numPr>
        <w:tabs>
          <w:tab w:val="left" w:pos="4536"/>
          <w:tab w:val="left" w:pos="10760"/>
        </w:tabs>
        <w:spacing w:line="400" w:lineRule="atLeast"/>
        <w:rPr>
          <w:sz w:val="22"/>
          <w:szCs w:val="22"/>
        </w:rPr>
      </w:pPr>
      <w:r w:rsidRPr="00F90EF2">
        <w:rPr>
          <w:sz w:val="22"/>
          <w:szCs w:val="22"/>
        </w:rPr>
        <w:t>Jquery</w:t>
      </w:r>
      <w:r w:rsidR="00D66286">
        <w:rPr>
          <w:sz w:val="22"/>
          <w:szCs w:val="22"/>
        </w:rPr>
        <w:t xml:space="preserve"> (Mid-Level)</w:t>
      </w:r>
      <w:r w:rsidR="00D5264E" w:rsidRPr="00D5264E">
        <w:rPr>
          <w:sz w:val="22"/>
          <w:szCs w:val="22"/>
        </w:rPr>
        <w:t xml:space="preserve"> </w:t>
      </w:r>
    </w:p>
    <w:p w14:paraId="18228F45" w14:textId="1834FE56" w:rsidR="00F90EF2" w:rsidRPr="00D5264E" w:rsidRDefault="00D5264E" w:rsidP="00D5264E">
      <w:pPr>
        <w:pStyle w:val="divdocumentdivheading"/>
        <w:numPr>
          <w:ilvl w:val="0"/>
          <w:numId w:val="21"/>
        </w:numPr>
        <w:tabs>
          <w:tab w:val="left" w:pos="4536"/>
          <w:tab w:val="left" w:pos="10760"/>
        </w:tabs>
        <w:spacing w:line="400" w:lineRule="atLeast"/>
        <w:rPr>
          <w:sz w:val="22"/>
          <w:szCs w:val="22"/>
        </w:rPr>
      </w:pPr>
      <w:r w:rsidRPr="00F90EF2">
        <w:rPr>
          <w:sz w:val="22"/>
          <w:szCs w:val="22"/>
        </w:rPr>
        <w:t>MySQL</w:t>
      </w:r>
      <w:r>
        <w:rPr>
          <w:sz w:val="22"/>
          <w:szCs w:val="22"/>
        </w:rPr>
        <w:t xml:space="preserve"> (Mid-Level) </w:t>
      </w:r>
    </w:p>
    <w:p w14:paraId="115005E2" w14:textId="3AF230BF" w:rsidR="00F90EF2" w:rsidRPr="00F90EF2" w:rsidRDefault="00F90EF2" w:rsidP="000E2D0B">
      <w:pPr>
        <w:pStyle w:val="divdocumentdivheading"/>
        <w:numPr>
          <w:ilvl w:val="0"/>
          <w:numId w:val="21"/>
        </w:numPr>
        <w:tabs>
          <w:tab w:val="left" w:pos="4536"/>
          <w:tab w:val="left" w:pos="10760"/>
        </w:tabs>
        <w:spacing w:line="400" w:lineRule="atLeast"/>
        <w:rPr>
          <w:sz w:val="22"/>
          <w:szCs w:val="22"/>
        </w:rPr>
      </w:pPr>
      <w:r w:rsidRPr="00F90EF2">
        <w:rPr>
          <w:sz w:val="22"/>
          <w:szCs w:val="22"/>
        </w:rPr>
        <w:t xml:space="preserve">Python </w:t>
      </w:r>
      <w:r w:rsidR="00D66286">
        <w:rPr>
          <w:sz w:val="22"/>
          <w:szCs w:val="22"/>
        </w:rPr>
        <w:t>(</w:t>
      </w:r>
      <w:r w:rsidRPr="00F90EF2">
        <w:rPr>
          <w:sz w:val="22"/>
          <w:szCs w:val="22"/>
        </w:rPr>
        <w:t>Basics</w:t>
      </w:r>
      <w:r w:rsidR="00D66286">
        <w:rPr>
          <w:sz w:val="22"/>
          <w:szCs w:val="22"/>
        </w:rPr>
        <w:t xml:space="preserve">) </w:t>
      </w:r>
    </w:p>
    <w:p w14:paraId="45FE7529" w14:textId="27EC7EA4" w:rsidR="00F90EF2" w:rsidRPr="00F90EF2" w:rsidRDefault="00F90EF2" w:rsidP="00D66286">
      <w:pPr>
        <w:pStyle w:val="divdocumentdivheading"/>
        <w:numPr>
          <w:ilvl w:val="0"/>
          <w:numId w:val="21"/>
        </w:numPr>
        <w:tabs>
          <w:tab w:val="left" w:pos="4536"/>
          <w:tab w:val="left" w:pos="10760"/>
        </w:tabs>
        <w:spacing w:line="400" w:lineRule="atLeast"/>
        <w:rPr>
          <w:sz w:val="22"/>
          <w:szCs w:val="22"/>
        </w:rPr>
      </w:pPr>
      <w:r w:rsidRPr="00F90EF2">
        <w:rPr>
          <w:sz w:val="22"/>
          <w:szCs w:val="22"/>
        </w:rPr>
        <w:t>AWS Server Setup</w:t>
      </w:r>
    </w:p>
    <w:p w14:paraId="485DAA1C" w14:textId="77777777" w:rsidR="00C05A45" w:rsidRPr="00C05A45" w:rsidRDefault="00F90EF2" w:rsidP="00C05A45">
      <w:pPr>
        <w:pStyle w:val="divdocumentdivheading"/>
        <w:numPr>
          <w:ilvl w:val="0"/>
          <w:numId w:val="21"/>
        </w:numPr>
        <w:tabs>
          <w:tab w:val="left" w:pos="4536"/>
          <w:tab w:val="left" w:pos="10760"/>
        </w:tabs>
        <w:spacing w:line="400" w:lineRule="atLeast"/>
        <w:rPr>
          <w:strike/>
          <w:sz w:val="22"/>
          <w:szCs w:val="22"/>
        </w:rPr>
      </w:pPr>
      <w:r w:rsidRPr="00F90EF2">
        <w:rPr>
          <w:sz w:val="22"/>
          <w:szCs w:val="22"/>
        </w:rPr>
        <w:t>Google Map APIs</w:t>
      </w:r>
    </w:p>
    <w:p w14:paraId="76CF9BAE" w14:textId="28060FF7" w:rsidR="007A1D72" w:rsidRPr="00C403B7" w:rsidRDefault="00A25D3B" w:rsidP="00C05A45">
      <w:pPr>
        <w:pStyle w:val="divdocumentdivheading"/>
        <w:tabs>
          <w:tab w:val="left" w:pos="4536"/>
          <w:tab w:val="left" w:pos="10760"/>
        </w:tabs>
        <w:spacing w:line="400" w:lineRule="atLeast"/>
        <w:rPr>
          <w:strike/>
          <w:sz w:val="22"/>
          <w:szCs w:val="22"/>
        </w:rPr>
      </w:pPr>
      <w:r w:rsidRPr="007D283B">
        <w:rPr>
          <w:strike/>
          <w:sz w:val="22"/>
          <w:szCs w:val="22"/>
        </w:rPr>
        <w:tab/>
      </w:r>
      <w:r w:rsidRPr="00271081">
        <w:rPr>
          <w:rStyle w:val="divdocumentdivsectiontitle"/>
          <w:smallCaps/>
          <w:sz w:val="24"/>
          <w:szCs w:val="24"/>
          <w:shd w:val="clear" w:color="auto" w:fill="FFFFFF"/>
        </w:rPr>
        <w:t xml:space="preserve">   Education   </w:t>
      </w:r>
      <w:r w:rsidR="00C403B7" w:rsidRPr="00271081">
        <w:rPr>
          <w:strike/>
        </w:rPr>
        <w:tab/>
      </w:r>
    </w:p>
    <w:p w14:paraId="159460EB" w14:textId="77777777" w:rsidR="007A1D72" w:rsidRPr="007D283B" w:rsidRDefault="00A25D3B">
      <w:pPr>
        <w:pStyle w:val="divdocumentsinglecolumn"/>
        <w:spacing w:line="400" w:lineRule="atLeast"/>
        <w:rPr>
          <w:sz w:val="22"/>
          <w:szCs w:val="22"/>
        </w:rPr>
      </w:pPr>
      <w:r w:rsidRPr="007D283B">
        <w:rPr>
          <w:rStyle w:val="spandegree"/>
          <w:sz w:val="22"/>
          <w:szCs w:val="22"/>
        </w:rPr>
        <w:t xml:space="preserve">Bachelor </w:t>
      </w:r>
      <w:r w:rsidR="00FA19C5" w:rsidRPr="007D283B">
        <w:rPr>
          <w:rStyle w:val="spandegree"/>
          <w:sz w:val="22"/>
          <w:szCs w:val="22"/>
        </w:rPr>
        <w:t>of</w:t>
      </w:r>
      <w:r w:rsidRPr="007D283B">
        <w:rPr>
          <w:rStyle w:val="spandegree"/>
          <w:sz w:val="22"/>
          <w:szCs w:val="22"/>
        </w:rPr>
        <w:t xml:space="preserve"> Technology</w:t>
      </w:r>
      <w:r w:rsidRPr="007D283B">
        <w:rPr>
          <w:rStyle w:val="span"/>
          <w:sz w:val="22"/>
          <w:szCs w:val="22"/>
        </w:rPr>
        <w:t xml:space="preserve">: </w:t>
      </w:r>
      <w:r w:rsidR="0029163E">
        <w:rPr>
          <w:rStyle w:val="span"/>
          <w:sz w:val="22"/>
          <w:szCs w:val="22"/>
        </w:rPr>
        <w:t>Computer Science, 2017</w:t>
      </w:r>
      <w:r w:rsidRPr="007D283B">
        <w:rPr>
          <w:rStyle w:val="singlecolumnspanpaddedlinenth-child1"/>
          <w:sz w:val="22"/>
          <w:szCs w:val="22"/>
        </w:rPr>
        <w:t xml:space="preserve"> </w:t>
      </w:r>
    </w:p>
    <w:p w14:paraId="7856D0D7" w14:textId="4F65466A" w:rsidR="007A1D72" w:rsidRDefault="0029163E">
      <w:pPr>
        <w:pStyle w:val="spanpaddedlineParagraph"/>
        <w:spacing w:line="400" w:lineRule="atLeast"/>
        <w:rPr>
          <w:rStyle w:val="spancompanyname"/>
          <w:sz w:val="22"/>
          <w:szCs w:val="22"/>
        </w:rPr>
      </w:pPr>
      <w:r>
        <w:rPr>
          <w:rStyle w:val="spancompanyname"/>
          <w:sz w:val="22"/>
          <w:szCs w:val="22"/>
        </w:rPr>
        <w:t>BBD-</w:t>
      </w:r>
      <w:r w:rsidR="00FA19C5">
        <w:rPr>
          <w:rStyle w:val="spancompanyname"/>
          <w:sz w:val="22"/>
          <w:szCs w:val="22"/>
        </w:rPr>
        <w:t>NITM, Lucknow</w:t>
      </w:r>
    </w:p>
    <w:p w14:paraId="7B4B2E3D" w14:textId="0E39E348" w:rsidR="00D66286" w:rsidRDefault="00D66286">
      <w:pPr>
        <w:pStyle w:val="spanpaddedlineParagraph"/>
        <w:spacing w:line="400" w:lineRule="atLeast"/>
        <w:rPr>
          <w:rStyle w:val="spancompanyname"/>
          <w:sz w:val="22"/>
          <w:szCs w:val="22"/>
        </w:rPr>
      </w:pPr>
    </w:p>
    <w:p w14:paraId="3949C7F6" w14:textId="5E890979" w:rsidR="00C9311C" w:rsidRPr="00C9311C" w:rsidRDefault="00D66286" w:rsidP="00D66286">
      <w:pPr>
        <w:pStyle w:val="divdocumentdivheading"/>
        <w:tabs>
          <w:tab w:val="left" w:pos="4035"/>
          <w:tab w:val="left" w:pos="4536"/>
          <w:tab w:val="left" w:pos="10760"/>
        </w:tabs>
        <w:spacing w:before="260" w:line="400" w:lineRule="atLeast"/>
        <w:rPr>
          <w:strike/>
        </w:rPr>
      </w:pPr>
      <w:r>
        <w:rPr>
          <w:strike/>
          <w:sz w:val="22"/>
          <w:szCs w:val="22"/>
        </w:rPr>
        <w:tab/>
      </w:r>
      <w:r w:rsidRPr="00271081">
        <w:rPr>
          <w:rStyle w:val="divdocumentdivsectiontitle"/>
          <w:smallCaps/>
          <w:sz w:val="24"/>
          <w:szCs w:val="24"/>
          <w:shd w:val="clear" w:color="auto" w:fill="FFFFFF"/>
        </w:rPr>
        <w:t xml:space="preserve">   </w:t>
      </w:r>
      <w:r>
        <w:rPr>
          <w:rStyle w:val="divdocumentdivsectiontitle"/>
          <w:smallCaps/>
          <w:sz w:val="24"/>
          <w:szCs w:val="24"/>
          <w:shd w:val="clear" w:color="auto" w:fill="FFFFFF"/>
        </w:rPr>
        <w:t>Additional Projects</w:t>
      </w:r>
      <w:r w:rsidRPr="00271081">
        <w:rPr>
          <w:rStyle w:val="divdocumentdivsectiontitle"/>
          <w:smallCaps/>
          <w:sz w:val="24"/>
          <w:szCs w:val="24"/>
          <w:shd w:val="clear" w:color="auto" w:fill="FFFFFF"/>
        </w:rPr>
        <w:t xml:space="preserve">   </w:t>
      </w:r>
      <w:r w:rsidRPr="00271081">
        <w:rPr>
          <w:strike/>
        </w:rPr>
        <w:tab/>
      </w:r>
    </w:p>
    <w:p w14:paraId="0C8B9208" w14:textId="77777777" w:rsidR="00D66286" w:rsidRDefault="00D66286">
      <w:pPr>
        <w:pStyle w:val="spanpaddedlineParagraph"/>
        <w:spacing w:line="400" w:lineRule="atLeast"/>
      </w:pPr>
      <w:r w:rsidRPr="00D66286">
        <w:rPr>
          <w:b/>
          <w:bCs/>
        </w:rPr>
        <w:t>Project Name</w:t>
      </w:r>
      <w:r>
        <w:t xml:space="preserve">: Online College Management System </w:t>
      </w:r>
    </w:p>
    <w:p w14:paraId="54749133" w14:textId="080A16CA" w:rsidR="00D66286" w:rsidRDefault="00D66286">
      <w:pPr>
        <w:pStyle w:val="spanpaddedlineParagraph"/>
        <w:spacing w:line="400" w:lineRule="atLeast"/>
      </w:pPr>
      <w:r w:rsidRPr="00D66286">
        <w:rPr>
          <w:b/>
          <w:bCs/>
        </w:rPr>
        <w:t>Description</w:t>
      </w:r>
      <w:r>
        <w:t xml:space="preserve">: This is an online website which is used to maintain and synchronize all records of college at one place. This website is built on Core PHP, JavaScript, CSS &amp; HTML. We use phpMyAdmin as a database for this project. </w:t>
      </w:r>
    </w:p>
    <w:p w14:paraId="0618ECD2" w14:textId="37965F18" w:rsidR="00D66286" w:rsidRPr="00D66286" w:rsidRDefault="00D66286">
      <w:pPr>
        <w:pStyle w:val="spanpaddedlineParagraph"/>
        <w:spacing w:line="400" w:lineRule="atLeast"/>
      </w:pPr>
      <w:r>
        <w:rPr>
          <w:b/>
          <w:bCs/>
        </w:rPr>
        <w:lastRenderedPageBreak/>
        <w:t xml:space="preserve">Role: </w:t>
      </w:r>
      <w:r>
        <w:t>Complete Project (College Major Project)</w:t>
      </w:r>
    </w:p>
    <w:p w14:paraId="0BD32FCE" w14:textId="77777777" w:rsidR="00D66286" w:rsidRDefault="00D66286">
      <w:pPr>
        <w:pStyle w:val="spanpaddedlineParagraph"/>
        <w:spacing w:line="400" w:lineRule="atLeast"/>
      </w:pPr>
    </w:p>
    <w:p w14:paraId="34584888" w14:textId="54783739" w:rsidR="00D66286" w:rsidRDefault="00D66286">
      <w:pPr>
        <w:pStyle w:val="spanpaddedlineParagraph"/>
        <w:spacing w:line="400" w:lineRule="atLeast"/>
      </w:pPr>
      <w:r w:rsidRPr="00D66286">
        <w:rPr>
          <w:b/>
          <w:bCs/>
        </w:rPr>
        <w:t>Project Name</w:t>
      </w:r>
      <w:r>
        <w:t xml:space="preserve">: ABKMS (Android App). </w:t>
      </w:r>
    </w:p>
    <w:p w14:paraId="342AFA6E" w14:textId="77777777" w:rsidR="00D66286" w:rsidRDefault="00D66286">
      <w:pPr>
        <w:pStyle w:val="spanpaddedlineParagraph"/>
        <w:spacing w:line="400" w:lineRule="atLeast"/>
      </w:pPr>
      <w:r w:rsidRPr="00D66286">
        <w:rPr>
          <w:b/>
          <w:bCs/>
        </w:rPr>
        <w:t>Description</w:t>
      </w:r>
      <w:r>
        <w:t>: ABKMS is also known as AKHIL BHARTIYA KUSHWAHA MAHASABHA. This App has been designed to collect the biodata of those whose caste belong to the popular Social group called KUSHWAHA SAMAJ. An individual can download and submit their details in the pre-designed fields along with AADHAAR details. Your temporary membership is ready immediately then.</w:t>
      </w:r>
    </w:p>
    <w:p w14:paraId="04F889B4" w14:textId="1ECAF5A3" w:rsidR="00D66286" w:rsidRDefault="00D66286">
      <w:pPr>
        <w:pStyle w:val="spanpaddedlineParagraph"/>
        <w:spacing w:line="400" w:lineRule="atLeast"/>
      </w:pPr>
      <w:r w:rsidRPr="00D66286">
        <w:rPr>
          <w:b/>
          <w:bCs/>
        </w:rPr>
        <w:t>Database Used</w:t>
      </w:r>
      <w:r>
        <w:t xml:space="preserve">: Online MS SQL Server. </w:t>
      </w:r>
    </w:p>
    <w:p w14:paraId="6B3E207D" w14:textId="25FD3CBB" w:rsidR="00D66286" w:rsidRDefault="00D66286">
      <w:pPr>
        <w:pStyle w:val="spanpaddedlineParagraph"/>
        <w:spacing w:line="400" w:lineRule="atLeast"/>
      </w:pPr>
      <w:r w:rsidRPr="00D66286">
        <w:rPr>
          <w:b/>
          <w:bCs/>
        </w:rPr>
        <w:t>Role</w:t>
      </w:r>
      <w:r>
        <w:t>: Frontend</w:t>
      </w:r>
    </w:p>
    <w:p w14:paraId="76C72A8F" w14:textId="15F5E694" w:rsidR="00D66286" w:rsidRDefault="00D66286">
      <w:pPr>
        <w:pStyle w:val="spanpaddedlineParagraph"/>
        <w:spacing w:line="400" w:lineRule="atLeast"/>
      </w:pPr>
      <w:r w:rsidRPr="00D66286">
        <w:rPr>
          <w:b/>
          <w:bCs/>
        </w:rPr>
        <w:t>Download Link</w:t>
      </w:r>
      <w:r>
        <w:t xml:space="preserve">: </w:t>
      </w:r>
      <w:hyperlink r:id="rId7" w:history="1">
        <w:r w:rsidRPr="00A36967">
          <w:rPr>
            <w:rStyle w:val="Hyperlink"/>
          </w:rPr>
          <w:t>https://play.google.com/store/apps/details?id=com.magnus.android.magnusit&amp;hl=en</w:t>
        </w:r>
      </w:hyperlink>
      <w:r>
        <w:t xml:space="preserve"> </w:t>
      </w:r>
    </w:p>
    <w:p w14:paraId="083B015C" w14:textId="77777777" w:rsidR="00D66286" w:rsidRDefault="00D66286">
      <w:pPr>
        <w:pStyle w:val="spanpaddedlineParagraph"/>
        <w:spacing w:line="400" w:lineRule="atLeast"/>
      </w:pPr>
    </w:p>
    <w:p w14:paraId="2A1E5D82" w14:textId="6C79B765" w:rsidR="00D66286" w:rsidRDefault="00D66286">
      <w:pPr>
        <w:pStyle w:val="spanpaddedlineParagraph"/>
        <w:spacing w:line="400" w:lineRule="atLeast"/>
      </w:pPr>
      <w:r w:rsidRPr="00D66286">
        <w:rPr>
          <w:b/>
          <w:bCs/>
        </w:rPr>
        <w:t>Project Name</w:t>
      </w:r>
      <w:r>
        <w:t>: College Search Engine (Android App)</w:t>
      </w:r>
    </w:p>
    <w:p w14:paraId="20D57065" w14:textId="77777777" w:rsidR="00D66286" w:rsidRDefault="00D66286">
      <w:pPr>
        <w:pStyle w:val="spanpaddedlineParagraph"/>
        <w:spacing w:line="400" w:lineRule="atLeast"/>
      </w:pPr>
      <w:r w:rsidRPr="00D66286">
        <w:rPr>
          <w:b/>
          <w:bCs/>
        </w:rPr>
        <w:t>Description</w:t>
      </w:r>
      <w:r>
        <w:t xml:space="preserve">: As part of an ongoing research study, we investigated how college students conduct everyday life research what types of information needs they have, and what information sources and practices they use to satisfy these needs. The College Search Engine can be used as an application for search the college and manage the college information as well as student's information. The system is an online application that can be used to easily search the colleges according to the student's interest. The main goal of this project is to create a platform where one can find the best college and complete information of that college including fee structure, courses available, additional facilities. </w:t>
      </w:r>
    </w:p>
    <w:p w14:paraId="0391B645" w14:textId="7F0F9AE9" w:rsidR="00D66286" w:rsidRDefault="00D66286">
      <w:pPr>
        <w:pStyle w:val="spanpaddedlineParagraph"/>
        <w:spacing w:line="400" w:lineRule="atLeast"/>
      </w:pPr>
      <w:r w:rsidRPr="00D66286">
        <w:rPr>
          <w:b/>
          <w:bCs/>
        </w:rPr>
        <w:t>Database Used</w:t>
      </w:r>
      <w:r>
        <w:t xml:space="preserve">: Online MS SQL Server. </w:t>
      </w:r>
    </w:p>
    <w:p w14:paraId="14B6D9B4" w14:textId="412E5477" w:rsidR="00D66286" w:rsidRDefault="00D66286">
      <w:pPr>
        <w:pStyle w:val="spanpaddedlineParagraph"/>
        <w:spacing w:line="400" w:lineRule="atLeast"/>
      </w:pPr>
      <w:r w:rsidRPr="00D66286">
        <w:rPr>
          <w:b/>
          <w:bCs/>
        </w:rPr>
        <w:t>Role</w:t>
      </w:r>
      <w:r>
        <w:t>: Frontend</w:t>
      </w:r>
    </w:p>
    <w:p w14:paraId="5DD10437" w14:textId="165030BB" w:rsidR="00D66286" w:rsidRDefault="00D66286">
      <w:pPr>
        <w:pStyle w:val="spanpaddedlineParagraph"/>
        <w:spacing w:line="400" w:lineRule="atLeast"/>
      </w:pPr>
      <w:r w:rsidRPr="00D66286">
        <w:rPr>
          <w:b/>
          <w:bCs/>
        </w:rPr>
        <w:t>Download Link</w:t>
      </w:r>
      <w:r>
        <w:t xml:space="preserve">: </w:t>
      </w:r>
      <w:hyperlink r:id="rId8" w:history="1">
        <w:r w:rsidRPr="00A36967">
          <w:rPr>
            <w:rStyle w:val="Hyperlink"/>
          </w:rPr>
          <w:t>https://play.google.com/store/apps/details?id=com.magnus.android.ajbhai&amp;hl=en</w:t>
        </w:r>
      </w:hyperlink>
    </w:p>
    <w:p w14:paraId="1D6A3494" w14:textId="77777777" w:rsidR="00DF59B4" w:rsidRDefault="00DF59B4">
      <w:pPr>
        <w:pStyle w:val="spanpaddedlineParagraph"/>
        <w:spacing w:line="400" w:lineRule="atLeast"/>
      </w:pPr>
    </w:p>
    <w:p w14:paraId="6FA1F122" w14:textId="4D0E3F27" w:rsidR="00D66286" w:rsidRPr="00C403B7" w:rsidRDefault="00D66286" w:rsidP="00D66286">
      <w:pPr>
        <w:pStyle w:val="divdocumentdivheading"/>
        <w:tabs>
          <w:tab w:val="left" w:pos="4035"/>
          <w:tab w:val="left" w:pos="4536"/>
          <w:tab w:val="left" w:pos="10760"/>
        </w:tabs>
        <w:spacing w:before="260" w:line="400" w:lineRule="atLeast"/>
        <w:rPr>
          <w:strike/>
          <w:sz w:val="22"/>
          <w:szCs w:val="22"/>
        </w:rPr>
      </w:pPr>
      <w:r>
        <w:rPr>
          <w:strike/>
          <w:sz w:val="22"/>
          <w:szCs w:val="22"/>
        </w:rPr>
        <w:tab/>
      </w:r>
      <w:r w:rsidRPr="00271081">
        <w:rPr>
          <w:rStyle w:val="divdocumentdivsectiontitle"/>
          <w:smallCaps/>
          <w:sz w:val="24"/>
          <w:szCs w:val="24"/>
          <w:shd w:val="clear" w:color="auto" w:fill="FFFFFF"/>
        </w:rPr>
        <w:t xml:space="preserve">  </w:t>
      </w:r>
      <w:r w:rsidR="00DF59B4">
        <w:rPr>
          <w:rStyle w:val="divdocumentdivsectiontitle"/>
          <w:smallCaps/>
          <w:sz w:val="24"/>
          <w:szCs w:val="24"/>
          <w:shd w:val="clear" w:color="auto" w:fill="FFFFFF"/>
        </w:rPr>
        <w:t>Extra</w:t>
      </w:r>
      <w:r w:rsidRPr="00271081">
        <w:rPr>
          <w:rStyle w:val="divdocumentdivsectiontitle"/>
          <w:smallCaps/>
          <w:sz w:val="24"/>
          <w:szCs w:val="24"/>
          <w:shd w:val="clear" w:color="auto" w:fill="FFFFFF"/>
        </w:rPr>
        <w:t xml:space="preserve">  </w:t>
      </w:r>
      <w:r w:rsidRPr="00271081">
        <w:rPr>
          <w:strike/>
        </w:rPr>
        <w:tab/>
      </w:r>
    </w:p>
    <w:p w14:paraId="0C6FEE04" w14:textId="4A3D5061" w:rsidR="00DF59B4" w:rsidRDefault="00DF59B4" w:rsidP="00DF59B4">
      <w:pPr>
        <w:pStyle w:val="spanpaddedlineParagraph"/>
        <w:spacing w:line="400" w:lineRule="atLeast"/>
        <w:rPr>
          <w:b/>
          <w:bCs/>
        </w:rPr>
      </w:pPr>
      <w:r w:rsidRPr="00DF59B4">
        <w:rPr>
          <w:b/>
          <w:bCs/>
        </w:rPr>
        <w:t>Industrial Training</w:t>
      </w:r>
      <w:r>
        <w:t xml:space="preserve">: Completed 8 weeks summer training in </w:t>
      </w:r>
      <w:r w:rsidRPr="00DF59B4">
        <w:rPr>
          <w:b/>
          <w:bCs/>
        </w:rPr>
        <w:t>Web Development (PHP)</w:t>
      </w:r>
      <w:r>
        <w:t xml:space="preserve"> from </w:t>
      </w:r>
      <w:r w:rsidRPr="00DF59B4">
        <w:rPr>
          <w:b/>
          <w:bCs/>
        </w:rPr>
        <w:t>Infoseek Software Solutions, Lucknow</w:t>
      </w:r>
      <w:r w:rsidR="00C9311C">
        <w:rPr>
          <w:b/>
          <w:bCs/>
        </w:rPr>
        <w:t>.</w:t>
      </w:r>
    </w:p>
    <w:p w14:paraId="30E3C216" w14:textId="77777777" w:rsidR="00DF59B4" w:rsidRDefault="00DF59B4" w:rsidP="00DF59B4">
      <w:pPr>
        <w:pStyle w:val="spanpaddedlineParagraph"/>
        <w:spacing w:line="400" w:lineRule="atLeast"/>
        <w:rPr>
          <w:b/>
          <w:bCs/>
        </w:rPr>
      </w:pPr>
    </w:p>
    <w:p w14:paraId="246555D4" w14:textId="3C0A2FC7" w:rsidR="00DF59B4" w:rsidRPr="00DF59B4" w:rsidRDefault="00DF59B4" w:rsidP="00DF59B4">
      <w:pPr>
        <w:pStyle w:val="spanpaddedlineParagraph"/>
        <w:spacing w:line="400" w:lineRule="atLeast"/>
        <w:rPr>
          <w:sz w:val="22"/>
          <w:szCs w:val="22"/>
        </w:rPr>
      </w:pPr>
      <w:r>
        <w:rPr>
          <w:b/>
          <w:bCs/>
        </w:rPr>
        <w:t xml:space="preserve">Duration: </w:t>
      </w:r>
      <w:r>
        <w:t>3</w:t>
      </w:r>
      <w:r w:rsidRPr="00DF59B4">
        <w:rPr>
          <w:vertAlign w:val="superscript"/>
        </w:rPr>
        <w:t>rd</w:t>
      </w:r>
      <w:r>
        <w:t xml:space="preserve"> Year of my College.</w:t>
      </w:r>
    </w:p>
    <w:sectPr w:rsidR="00DF59B4" w:rsidRPr="00DF59B4">
      <w:headerReference w:type="even" r:id="rId9"/>
      <w:headerReference w:type="default" r:id="rId10"/>
      <w:footerReference w:type="even" r:id="rId11"/>
      <w:footerReference w:type="default" r:id="rId12"/>
      <w:headerReference w:type="first" r:id="rId13"/>
      <w:footerReference w:type="first" r:id="rId14"/>
      <w:pgSz w:w="12240" w:h="15840"/>
      <w:pgMar w:top="500" w:right="740" w:bottom="50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A1B25" w14:textId="77777777" w:rsidR="004762AC" w:rsidRDefault="004762AC" w:rsidP="006E4772">
      <w:pPr>
        <w:spacing w:line="240" w:lineRule="auto"/>
      </w:pPr>
      <w:r>
        <w:separator/>
      </w:r>
    </w:p>
  </w:endnote>
  <w:endnote w:type="continuationSeparator" w:id="0">
    <w:p w14:paraId="42E0C88D" w14:textId="77777777" w:rsidR="004762AC" w:rsidRDefault="004762AC" w:rsidP="006E4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7D3A5" w14:textId="77777777" w:rsidR="006E4772" w:rsidRDefault="006E47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DEDF9" w14:textId="77777777" w:rsidR="006E4772" w:rsidRDefault="006E47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42C7" w14:textId="77777777" w:rsidR="006E4772" w:rsidRDefault="006E4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41BC0" w14:textId="77777777" w:rsidR="004762AC" w:rsidRDefault="004762AC" w:rsidP="006E4772">
      <w:pPr>
        <w:spacing w:line="240" w:lineRule="auto"/>
      </w:pPr>
      <w:r>
        <w:separator/>
      </w:r>
    </w:p>
  </w:footnote>
  <w:footnote w:type="continuationSeparator" w:id="0">
    <w:p w14:paraId="06D9E7F5" w14:textId="77777777" w:rsidR="004762AC" w:rsidRDefault="004762AC" w:rsidP="006E4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FE52" w14:textId="77777777" w:rsidR="006E4772" w:rsidRDefault="006E477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D0BF8" w14:textId="77777777" w:rsidR="006E4772" w:rsidRDefault="006E477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46803" w14:textId="77777777" w:rsidR="006E4772" w:rsidRDefault="006E47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3694527C">
      <w:start w:val="1"/>
      <w:numFmt w:val="bullet"/>
      <w:lvlText w:val=""/>
      <w:lvlJc w:val="left"/>
      <w:pPr>
        <w:ind w:left="720" w:hanging="360"/>
      </w:pPr>
      <w:rPr>
        <w:rFonts w:ascii="Symbol" w:hAnsi="Symbol"/>
      </w:rPr>
    </w:lvl>
    <w:lvl w:ilvl="1" w:tplc="EFD6733A">
      <w:start w:val="1"/>
      <w:numFmt w:val="bullet"/>
      <w:lvlText w:val="o"/>
      <w:lvlJc w:val="left"/>
      <w:pPr>
        <w:tabs>
          <w:tab w:val="num" w:pos="1440"/>
        </w:tabs>
        <w:ind w:left="1440" w:hanging="360"/>
      </w:pPr>
      <w:rPr>
        <w:rFonts w:ascii="Courier New" w:hAnsi="Courier New"/>
      </w:rPr>
    </w:lvl>
    <w:lvl w:ilvl="2" w:tplc="D6227826">
      <w:start w:val="1"/>
      <w:numFmt w:val="bullet"/>
      <w:lvlText w:val=""/>
      <w:lvlJc w:val="left"/>
      <w:pPr>
        <w:tabs>
          <w:tab w:val="num" w:pos="2160"/>
        </w:tabs>
        <w:ind w:left="2160" w:hanging="360"/>
      </w:pPr>
      <w:rPr>
        <w:rFonts w:ascii="Wingdings" w:hAnsi="Wingdings"/>
      </w:rPr>
    </w:lvl>
    <w:lvl w:ilvl="3" w:tplc="B7746AF4">
      <w:start w:val="1"/>
      <w:numFmt w:val="bullet"/>
      <w:lvlText w:val=""/>
      <w:lvlJc w:val="left"/>
      <w:pPr>
        <w:tabs>
          <w:tab w:val="num" w:pos="2880"/>
        </w:tabs>
        <w:ind w:left="2880" w:hanging="360"/>
      </w:pPr>
      <w:rPr>
        <w:rFonts w:ascii="Symbol" w:hAnsi="Symbol"/>
      </w:rPr>
    </w:lvl>
    <w:lvl w:ilvl="4" w:tplc="AD784220">
      <w:start w:val="1"/>
      <w:numFmt w:val="bullet"/>
      <w:lvlText w:val="o"/>
      <w:lvlJc w:val="left"/>
      <w:pPr>
        <w:tabs>
          <w:tab w:val="num" w:pos="3600"/>
        </w:tabs>
        <w:ind w:left="3600" w:hanging="360"/>
      </w:pPr>
      <w:rPr>
        <w:rFonts w:ascii="Courier New" w:hAnsi="Courier New"/>
      </w:rPr>
    </w:lvl>
    <w:lvl w:ilvl="5" w:tplc="1736F046">
      <w:start w:val="1"/>
      <w:numFmt w:val="bullet"/>
      <w:lvlText w:val=""/>
      <w:lvlJc w:val="left"/>
      <w:pPr>
        <w:tabs>
          <w:tab w:val="num" w:pos="4320"/>
        </w:tabs>
        <w:ind w:left="4320" w:hanging="360"/>
      </w:pPr>
      <w:rPr>
        <w:rFonts w:ascii="Wingdings" w:hAnsi="Wingdings"/>
      </w:rPr>
    </w:lvl>
    <w:lvl w:ilvl="6" w:tplc="2C8AEFE8">
      <w:start w:val="1"/>
      <w:numFmt w:val="bullet"/>
      <w:lvlText w:val=""/>
      <w:lvlJc w:val="left"/>
      <w:pPr>
        <w:tabs>
          <w:tab w:val="num" w:pos="5040"/>
        </w:tabs>
        <w:ind w:left="5040" w:hanging="360"/>
      </w:pPr>
      <w:rPr>
        <w:rFonts w:ascii="Symbol" w:hAnsi="Symbol"/>
      </w:rPr>
    </w:lvl>
    <w:lvl w:ilvl="7" w:tplc="46EC3DD6">
      <w:start w:val="1"/>
      <w:numFmt w:val="bullet"/>
      <w:lvlText w:val="o"/>
      <w:lvlJc w:val="left"/>
      <w:pPr>
        <w:tabs>
          <w:tab w:val="num" w:pos="5760"/>
        </w:tabs>
        <w:ind w:left="5760" w:hanging="360"/>
      </w:pPr>
      <w:rPr>
        <w:rFonts w:ascii="Courier New" w:hAnsi="Courier New"/>
      </w:rPr>
    </w:lvl>
    <w:lvl w:ilvl="8" w:tplc="B06E181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BBA05B2">
      <w:start w:val="1"/>
      <w:numFmt w:val="bullet"/>
      <w:lvlText w:val=""/>
      <w:lvlJc w:val="left"/>
      <w:pPr>
        <w:ind w:left="720" w:hanging="360"/>
      </w:pPr>
      <w:rPr>
        <w:rFonts w:ascii="Symbol" w:hAnsi="Symbol"/>
      </w:rPr>
    </w:lvl>
    <w:lvl w:ilvl="1" w:tplc="DE3E95BA">
      <w:start w:val="1"/>
      <w:numFmt w:val="bullet"/>
      <w:lvlText w:val="o"/>
      <w:lvlJc w:val="left"/>
      <w:pPr>
        <w:tabs>
          <w:tab w:val="num" w:pos="1440"/>
        </w:tabs>
        <w:ind w:left="1440" w:hanging="360"/>
      </w:pPr>
      <w:rPr>
        <w:rFonts w:ascii="Courier New" w:hAnsi="Courier New"/>
      </w:rPr>
    </w:lvl>
    <w:lvl w:ilvl="2" w:tplc="705CFE32">
      <w:start w:val="1"/>
      <w:numFmt w:val="bullet"/>
      <w:lvlText w:val=""/>
      <w:lvlJc w:val="left"/>
      <w:pPr>
        <w:tabs>
          <w:tab w:val="num" w:pos="2160"/>
        </w:tabs>
        <w:ind w:left="2160" w:hanging="360"/>
      </w:pPr>
      <w:rPr>
        <w:rFonts w:ascii="Wingdings" w:hAnsi="Wingdings"/>
      </w:rPr>
    </w:lvl>
    <w:lvl w:ilvl="3" w:tplc="6158C176">
      <w:start w:val="1"/>
      <w:numFmt w:val="bullet"/>
      <w:lvlText w:val=""/>
      <w:lvlJc w:val="left"/>
      <w:pPr>
        <w:tabs>
          <w:tab w:val="num" w:pos="2880"/>
        </w:tabs>
        <w:ind w:left="2880" w:hanging="360"/>
      </w:pPr>
      <w:rPr>
        <w:rFonts w:ascii="Symbol" w:hAnsi="Symbol"/>
      </w:rPr>
    </w:lvl>
    <w:lvl w:ilvl="4" w:tplc="59FA4F80">
      <w:start w:val="1"/>
      <w:numFmt w:val="bullet"/>
      <w:lvlText w:val="o"/>
      <w:lvlJc w:val="left"/>
      <w:pPr>
        <w:tabs>
          <w:tab w:val="num" w:pos="3600"/>
        </w:tabs>
        <w:ind w:left="3600" w:hanging="360"/>
      </w:pPr>
      <w:rPr>
        <w:rFonts w:ascii="Courier New" w:hAnsi="Courier New"/>
      </w:rPr>
    </w:lvl>
    <w:lvl w:ilvl="5" w:tplc="49E2C718">
      <w:start w:val="1"/>
      <w:numFmt w:val="bullet"/>
      <w:lvlText w:val=""/>
      <w:lvlJc w:val="left"/>
      <w:pPr>
        <w:tabs>
          <w:tab w:val="num" w:pos="4320"/>
        </w:tabs>
        <w:ind w:left="4320" w:hanging="360"/>
      </w:pPr>
      <w:rPr>
        <w:rFonts w:ascii="Wingdings" w:hAnsi="Wingdings"/>
      </w:rPr>
    </w:lvl>
    <w:lvl w:ilvl="6" w:tplc="62ACBB36">
      <w:start w:val="1"/>
      <w:numFmt w:val="bullet"/>
      <w:lvlText w:val=""/>
      <w:lvlJc w:val="left"/>
      <w:pPr>
        <w:tabs>
          <w:tab w:val="num" w:pos="5040"/>
        </w:tabs>
        <w:ind w:left="5040" w:hanging="360"/>
      </w:pPr>
      <w:rPr>
        <w:rFonts w:ascii="Symbol" w:hAnsi="Symbol"/>
      </w:rPr>
    </w:lvl>
    <w:lvl w:ilvl="7" w:tplc="B05E9F9C">
      <w:start w:val="1"/>
      <w:numFmt w:val="bullet"/>
      <w:lvlText w:val="o"/>
      <w:lvlJc w:val="left"/>
      <w:pPr>
        <w:tabs>
          <w:tab w:val="num" w:pos="5760"/>
        </w:tabs>
        <w:ind w:left="5760" w:hanging="360"/>
      </w:pPr>
      <w:rPr>
        <w:rFonts w:ascii="Courier New" w:hAnsi="Courier New"/>
      </w:rPr>
    </w:lvl>
    <w:lvl w:ilvl="8" w:tplc="9A845F2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674C50C">
      <w:start w:val="1"/>
      <w:numFmt w:val="bullet"/>
      <w:lvlText w:val=""/>
      <w:lvlJc w:val="left"/>
      <w:pPr>
        <w:ind w:left="720" w:hanging="360"/>
      </w:pPr>
      <w:rPr>
        <w:rFonts w:ascii="Symbol" w:hAnsi="Symbol"/>
      </w:rPr>
    </w:lvl>
    <w:lvl w:ilvl="1" w:tplc="D9843A8A">
      <w:start w:val="1"/>
      <w:numFmt w:val="bullet"/>
      <w:lvlText w:val="o"/>
      <w:lvlJc w:val="left"/>
      <w:pPr>
        <w:tabs>
          <w:tab w:val="num" w:pos="1440"/>
        </w:tabs>
        <w:ind w:left="1440" w:hanging="360"/>
      </w:pPr>
      <w:rPr>
        <w:rFonts w:ascii="Courier New" w:hAnsi="Courier New"/>
      </w:rPr>
    </w:lvl>
    <w:lvl w:ilvl="2" w:tplc="28DCD7CC">
      <w:start w:val="1"/>
      <w:numFmt w:val="bullet"/>
      <w:lvlText w:val=""/>
      <w:lvlJc w:val="left"/>
      <w:pPr>
        <w:tabs>
          <w:tab w:val="num" w:pos="2160"/>
        </w:tabs>
        <w:ind w:left="2160" w:hanging="360"/>
      </w:pPr>
      <w:rPr>
        <w:rFonts w:ascii="Wingdings" w:hAnsi="Wingdings"/>
      </w:rPr>
    </w:lvl>
    <w:lvl w:ilvl="3" w:tplc="4EE0376A">
      <w:start w:val="1"/>
      <w:numFmt w:val="bullet"/>
      <w:lvlText w:val=""/>
      <w:lvlJc w:val="left"/>
      <w:pPr>
        <w:tabs>
          <w:tab w:val="num" w:pos="2880"/>
        </w:tabs>
        <w:ind w:left="2880" w:hanging="360"/>
      </w:pPr>
      <w:rPr>
        <w:rFonts w:ascii="Symbol" w:hAnsi="Symbol"/>
      </w:rPr>
    </w:lvl>
    <w:lvl w:ilvl="4" w:tplc="53E876B0">
      <w:start w:val="1"/>
      <w:numFmt w:val="bullet"/>
      <w:lvlText w:val="o"/>
      <w:lvlJc w:val="left"/>
      <w:pPr>
        <w:tabs>
          <w:tab w:val="num" w:pos="3600"/>
        </w:tabs>
        <w:ind w:left="3600" w:hanging="360"/>
      </w:pPr>
      <w:rPr>
        <w:rFonts w:ascii="Courier New" w:hAnsi="Courier New"/>
      </w:rPr>
    </w:lvl>
    <w:lvl w:ilvl="5" w:tplc="A42A7FCA">
      <w:start w:val="1"/>
      <w:numFmt w:val="bullet"/>
      <w:lvlText w:val=""/>
      <w:lvlJc w:val="left"/>
      <w:pPr>
        <w:tabs>
          <w:tab w:val="num" w:pos="4320"/>
        </w:tabs>
        <w:ind w:left="4320" w:hanging="360"/>
      </w:pPr>
      <w:rPr>
        <w:rFonts w:ascii="Wingdings" w:hAnsi="Wingdings"/>
      </w:rPr>
    </w:lvl>
    <w:lvl w:ilvl="6" w:tplc="D5244128">
      <w:start w:val="1"/>
      <w:numFmt w:val="bullet"/>
      <w:lvlText w:val=""/>
      <w:lvlJc w:val="left"/>
      <w:pPr>
        <w:tabs>
          <w:tab w:val="num" w:pos="5040"/>
        </w:tabs>
        <w:ind w:left="5040" w:hanging="360"/>
      </w:pPr>
      <w:rPr>
        <w:rFonts w:ascii="Symbol" w:hAnsi="Symbol"/>
      </w:rPr>
    </w:lvl>
    <w:lvl w:ilvl="7" w:tplc="EE3C28FE">
      <w:start w:val="1"/>
      <w:numFmt w:val="bullet"/>
      <w:lvlText w:val="o"/>
      <w:lvlJc w:val="left"/>
      <w:pPr>
        <w:tabs>
          <w:tab w:val="num" w:pos="5760"/>
        </w:tabs>
        <w:ind w:left="5760" w:hanging="360"/>
      </w:pPr>
      <w:rPr>
        <w:rFonts w:ascii="Courier New" w:hAnsi="Courier New"/>
      </w:rPr>
    </w:lvl>
    <w:lvl w:ilvl="8" w:tplc="1BDAE08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A685E20">
      <w:start w:val="1"/>
      <w:numFmt w:val="bullet"/>
      <w:lvlText w:val=""/>
      <w:lvlJc w:val="left"/>
      <w:pPr>
        <w:ind w:left="720" w:hanging="360"/>
      </w:pPr>
      <w:rPr>
        <w:rFonts w:ascii="Symbol" w:hAnsi="Symbol"/>
      </w:rPr>
    </w:lvl>
    <w:lvl w:ilvl="1" w:tplc="462A06A2">
      <w:start w:val="1"/>
      <w:numFmt w:val="bullet"/>
      <w:lvlText w:val="o"/>
      <w:lvlJc w:val="left"/>
      <w:pPr>
        <w:tabs>
          <w:tab w:val="num" w:pos="1440"/>
        </w:tabs>
        <w:ind w:left="1440" w:hanging="360"/>
      </w:pPr>
      <w:rPr>
        <w:rFonts w:ascii="Courier New" w:hAnsi="Courier New"/>
      </w:rPr>
    </w:lvl>
    <w:lvl w:ilvl="2" w:tplc="F6A00E60">
      <w:start w:val="1"/>
      <w:numFmt w:val="bullet"/>
      <w:lvlText w:val=""/>
      <w:lvlJc w:val="left"/>
      <w:pPr>
        <w:tabs>
          <w:tab w:val="num" w:pos="2160"/>
        </w:tabs>
        <w:ind w:left="2160" w:hanging="360"/>
      </w:pPr>
      <w:rPr>
        <w:rFonts w:ascii="Wingdings" w:hAnsi="Wingdings"/>
      </w:rPr>
    </w:lvl>
    <w:lvl w:ilvl="3" w:tplc="F14A239E">
      <w:start w:val="1"/>
      <w:numFmt w:val="bullet"/>
      <w:lvlText w:val=""/>
      <w:lvlJc w:val="left"/>
      <w:pPr>
        <w:tabs>
          <w:tab w:val="num" w:pos="2880"/>
        </w:tabs>
        <w:ind w:left="2880" w:hanging="360"/>
      </w:pPr>
      <w:rPr>
        <w:rFonts w:ascii="Symbol" w:hAnsi="Symbol"/>
      </w:rPr>
    </w:lvl>
    <w:lvl w:ilvl="4" w:tplc="AA7836B0">
      <w:start w:val="1"/>
      <w:numFmt w:val="bullet"/>
      <w:lvlText w:val="o"/>
      <w:lvlJc w:val="left"/>
      <w:pPr>
        <w:tabs>
          <w:tab w:val="num" w:pos="3600"/>
        </w:tabs>
        <w:ind w:left="3600" w:hanging="360"/>
      </w:pPr>
      <w:rPr>
        <w:rFonts w:ascii="Courier New" w:hAnsi="Courier New"/>
      </w:rPr>
    </w:lvl>
    <w:lvl w:ilvl="5" w:tplc="8DE62488">
      <w:start w:val="1"/>
      <w:numFmt w:val="bullet"/>
      <w:lvlText w:val=""/>
      <w:lvlJc w:val="left"/>
      <w:pPr>
        <w:tabs>
          <w:tab w:val="num" w:pos="4320"/>
        </w:tabs>
        <w:ind w:left="4320" w:hanging="360"/>
      </w:pPr>
      <w:rPr>
        <w:rFonts w:ascii="Wingdings" w:hAnsi="Wingdings"/>
      </w:rPr>
    </w:lvl>
    <w:lvl w:ilvl="6" w:tplc="D772BC2A">
      <w:start w:val="1"/>
      <w:numFmt w:val="bullet"/>
      <w:lvlText w:val=""/>
      <w:lvlJc w:val="left"/>
      <w:pPr>
        <w:tabs>
          <w:tab w:val="num" w:pos="5040"/>
        </w:tabs>
        <w:ind w:left="5040" w:hanging="360"/>
      </w:pPr>
      <w:rPr>
        <w:rFonts w:ascii="Symbol" w:hAnsi="Symbol"/>
      </w:rPr>
    </w:lvl>
    <w:lvl w:ilvl="7" w:tplc="28884D98">
      <w:start w:val="1"/>
      <w:numFmt w:val="bullet"/>
      <w:lvlText w:val="o"/>
      <w:lvlJc w:val="left"/>
      <w:pPr>
        <w:tabs>
          <w:tab w:val="num" w:pos="5760"/>
        </w:tabs>
        <w:ind w:left="5760" w:hanging="360"/>
      </w:pPr>
      <w:rPr>
        <w:rFonts w:ascii="Courier New" w:hAnsi="Courier New"/>
      </w:rPr>
    </w:lvl>
    <w:lvl w:ilvl="8" w:tplc="53344E8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0D82656">
      <w:start w:val="1"/>
      <w:numFmt w:val="bullet"/>
      <w:lvlText w:val=""/>
      <w:lvlJc w:val="left"/>
      <w:pPr>
        <w:ind w:left="720" w:hanging="360"/>
      </w:pPr>
      <w:rPr>
        <w:rFonts w:ascii="Symbol" w:hAnsi="Symbol"/>
      </w:rPr>
    </w:lvl>
    <w:lvl w:ilvl="1" w:tplc="F9B08C28">
      <w:start w:val="1"/>
      <w:numFmt w:val="bullet"/>
      <w:lvlText w:val="o"/>
      <w:lvlJc w:val="left"/>
      <w:pPr>
        <w:tabs>
          <w:tab w:val="num" w:pos="1440"/>
        </w:tabs>
        <w:ind w:left="1440" w:hanging="360"/>
      </w:pPr>
      <w:rPr>
        <w:rFonts w:ascii="Courier New" w:hAnsi="Courier New"/>
      </w:rPr>
    </w:lvl>
    <w:lvl w:ilvl="2" w:tplc="7F94DAB2">
      <w:start w:val="1"/>
      <w:numFmt w:val="bullet"/>
      <w:lvlText w:val=""/>
      <w:lvlJc w:val="left"/>
      <w:pPr>
        <w:tabs>
          <w:tab w:val="num" w:pos="2160"/>
        </w:tabs>
        <w:ind w:left="2160" w:hanging="360"/>
      </w:pPr>
      <w:rPr>
        <w:rFonts w:ascii="Wingdings" w:hAnsi="Wingdings"/>
      </w:rPr>
    </w:lvl>
    <w:lvl w:ilvl="3" w:tplc="57525918">
      <w:start w:val="1"/>
      <w:numFmt w:val="bullet"/>
      <w:lvlText w:val=""/>
      <w:lvlJc w:val="left"/>
      <w:pPr>
        <w:tabs>
          <w:tab w:val="num" w:pos="2880"/>
        </w:tabs>
        <w:ind w:left="2880" w:hanging="360"/>
      </w:pPr>
      <w:rPr>
        <w:rFonts w:ascii="Symbol" w:hAnsi="Symbol"/>
      </w:rPr>
    </w:lvl>
    <w:lvl w:ilvl="4" w:tplc="809ECEF0">
      <w:start w:val="1"/>
      <w:numFmt w:val="bullet"/>
      <w:lvlText w:val="o"/>
      <w:lvlJc w:val="left"/>
      <w:pPr>
        <w:tabs>
          <w:tab w:val="num" w:pos="3600"/>
        </w:tabs>
        <w:ind w:left="3600" w:hanging="360"/>
      </w:pPr>
      <w:rPr>
        <w:rFonts w:ascii="Courier New" w:hAnsi="Courier New"/>
      </w:rPr>
    </w:lvl>
    <w:lvl w:ilvl="5" w:tplc="85988B3A">
      <w:start w:val="1"/>
      <w:numFmt w:val="bullet"/>
      <w:lvlText w:val=""/>
      <w:lvlJc w:val="left"/>
      <w:pPr>
        <w:tabs>
          <w:tab w:val="num" w:pos="4320"/>
        </w:tabs>
        <w:ind w:left="4320" w:hanging="360"/>
      </w:pPr>
      <w:rPr>
        <w:rFonts w:ascii="Wingdings" w:hAnsi="Wingdings"/>
      </w:rPr>
    </w:lvl>
    <w:lvl w:ilvl="6" w:tplc="B24200D2">
      <w:start w:val="1"/>
      <w:numFmt w:val="bullet"/>
      <w:lvlText w:val=""/>
      <w:lvlJc w:val="left"/>
      <w:pPr>
        <w:tabs>
          <w:tab w:val="num" w:pos="5040"/>
        </w:tabs>
        <w:ind w:left="5040" w:hanging="360"/>
      </w:pPr>
      <w:rPr>
        <w:rFonts w:ascii="Symbol" w:hAnsi="Symbol"/>
      </w:rPr>
    </w:lvl>
    <w:lvl w:ilvl="7" w:tplc="BA20F27C">
      <w:start w:val="1"/>
      <w:numFmt w:val="bullet"/>
      <w:lvlText w:val="o"/>
      <w:lvlJc w:val="left"/>
      <w:pPr>
        <w:tabs>
          <w:tab w:val="num" w:pos="5760"/>
        </w:tabs>
        <w:ind w:left="5760" w:hanging="360"/>
      </w:pPr>
      <w:rPr>
        <w:rFonts w:ascii="Courier New" w:hAnsi="Courier New"/>
      </w:rPr>
    </w:lvl>
    <w:lvl w:ilvl="8" w:tplc="0E3C624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30A8A42">
      <w:start w:val="1"/>
      <w:numFmt w:val="bullet"/>
      <w:lvlText w:val=""/>
      <w:lvlJc w:val="left"/>
      <w:pPr>
        <w:ind w:left="720" w:hanging="360"/>
      </w:pPr>
      <w:rPr>
        <w:rFonts w:ascii="Symbol" w:hAnsi="Symbol"/>
      </w:rPr>
    </w:lvl>
    <w:lvl w:ilvl="1" w:tplc="8F261B4A">
      <w:start w:val="1"/>
      <w:numFmt w:val="bullet"/>
      <w:lvlText w:val="o"/>
      <w:lvlJc w:val="left"/>
      <w:pPr>
        <w:tabs>
          <w:tab w:val="num" w:pos="1440"/>
        </w:tabs>
        <w:ind w:left="1440" w:hanging="360"/>
      </w:pPr>
      <w:rPr>
        <w:rFonts w:ascii="Courier New" w:hAnsi="Courier New"/>
      </w:rPr>
    </w:lvl>
    <w:lvl w:ilvl="2" w:tplc="4E547CFA">
      <w:start w:val="1"/>
      <w:numFmt w:val="bullet"/>
      <w:lvlText w:val=""/>
      <w:lvlJc w:val="left"/>
      <w:pPr>
        <w:tabs>
          <w:tab w:val="num" w:pos="2160"/>
        </w:tabs>
        <w:ind w:left="2160" w:hanging="360"/>
      </w:pPr>
      <w:rPr>
        <w:rFonts w:ascii="Wingdings" w:hAnsi="Wingdings"/>
      </w:rPr>
    </w:lvl>
    <w:lvl w:ilvl="3" w:tplc="06E4AB78">
      <w:start w:val="1"/>
      <w:numFmt w:val="bullet"/>
      <w:lvlText w:val=""/>
      <w:lvlJc w:val="left"/>
      <w:pPr>
        <w:tabs>
          <w:tab w:val="num" w:pos="2880"/>
        </w:tabs>
        <w:ind w:left="2880" w:hanging="360"/>
      </w:pPr>
      <w:rPr>
        <w:rFonts w:ascii="Symbol" w:hAnsi="Symbol"/>
      </w:rPr>
    </w:lvl>
    <w:lvl w:ilvl="4" w:tplc="A04AB0FC">
      <w:start w:val="1"/>
      <w:numFmt w:val="bullet"/>
      <w:lvlText w:val="o"/>
      <w:lvlJc w:val="left"/>
      <w:pPr>
        <w:tabs>
          <w:tab w:val="num" w:pos="3600"/>
        </w:tabs>
        <w:ind w:left="3600" w:hanging="360"/>
      </w:pPr>
      <w:rPr>
        <w:rFonts w:ascii="Courier New" w:hAnsi="Courier New"/>
      </w:rPr>
    </w:lvl>
    <w:lvl w:ilvl="5" w:tplc="2E2494FA">
      <w:start w:val="1"/>
      <w:numFmt w:val="bullet"/>
      <w:lvlText w:val=""/>
      <w:lvlJc w:val="left"/>
      <w:pPr>
        <w:tabs>
          <w:tab w:val="num" w:pos="4320"/>
        </w:tabs>
        <w:ind w:left="4320" w:hanging="360"/>
      </w:pPr>
      <w:rPr>
        <w:rFonts w:ascii="Wingdings" w:hAnsi="Wingdings"/>
      </w:rPr>
    </w:lvl>
    <w:lvl w:ilvl="6" w:tplc="D3A2639E">
      <w:start w:val="1"/>
      <w:numFmt w:val="bullet"/>
      <w:lvlText w:val=""/>
      <w:lvlJc w:val="left"/>
      <w:pPr>
        <w:tabs>
          <w:tab w:val="num" w:pos="5040"/>
        </w:tabs>
        <w:ind w:left="5040" w:hanging="360"/>
      </w:pPr>
      <w:rPr>
        <w:rFonts w:ascii="Symbol" w:hAnsi="Symbol"/>
      </w:rPr>
    </w:lvl>
    <w:lvl w:ilvl="7" w:tplc="25AC79EE">
      <w:start w:val="1"/>
      <w:numFmt w:val="bullet"/>
      <w:lvlText w:val="o"/>
      <w:lvlJc w:val="left"/>
      <w:pPr>
        <w:tabs>
          <w:tab w:val="num" w:pos="5760"/>
        </w:tabs>
        <w:ind w:left="5760" w:hanging="360"/>
      </w:pPr>
      <w:rPr>
        <w:rFonts w:ascii="Courier New" w:hAnsi="Courier New"/>
      </w:rPr>
    </w:lvl>
    <w:lvl w:ilvl="8" w:tplc="39EC681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57C88A0">
      <w:start w:val="1"/>
      <w:numFmt w:val="bullet"/>
      <w:lvlText w:val=""/>
      <w:lvlJc w:val="left"/>
      <w:pPr>
        <w:ind w:left="720" w:hanging="360"/>
      </w:pPr>
      <w:rPr>
        <w:rFonts w:ascii="Symbol" w:hAnsi="Symbol"/>
      </w:rPr>
    </w:lvl>
    <w:lvl w:ilvl="1" w:tplc="F8B0175C">
      <w:start w:val="1"/>
      <w:numFmt w:val="bullet"/>
      <w:lvlText w:val="o"/>
      <w:lvlJc w:val="left"/>
      <w:pPr>
        <w:tabs>
          <w:tab w:val="num" w:pos="1440"/>
        </w:tabs>
        <w:ind w:left="1440" w:hanging="360"/>
      </w:pPr>
      <w:rPr>
        <w:rFonts w:ascii="Courier New" w:hAnsi="Courier New"/>
      </w:rPr>
    </w:lvl>
    <w:lvl w:ilvl="2" w:tplc="9DFC5558">
      <w:start w:val="1"/>
      <w:numFmt w:val="bullet"/>
      <w:lvlText w:val=""/>
      <w:lvlJc w:val="left"/>
      <w:pPr>
        <w:tabs>
          <w:tab w:val="num" w:pos="2160"/>
        </w:tabs>
        <w:ind w:left="2160" w:hanging="360"/>
      </w:pPr>
      <w:rPr>
        <w:rFonts w:ascii="Wingdings" w:hAnsi="Wingdings"/>
      </w:rPr>
    </w:lvl>
    <w:lvl w:ilvl="3" w:tplc="83224386">
      <w:start w:val="1"/>
      <w:numFmt w:val="bullet"/>
      <w:lvlText w:val=""/>
      <w:lvlJc w:val="left"/>
      <w:pPr>
        <w:tabs>
          <w:tab w:val="num" w:pos="2880"/>
        </w:tabs>
        <w:ind w:left="2880" w:hanging="360"/>
      </w:pPr>
      <w:rPr>
        <w:rFonts w:ascii="Symbol" w:hAnsi="Symbol"/>
      </w:rPr>
    </w:lvl>
    <w:lvl w:ilvl="4" w:tplc="DEBE9AB2">
      <w:start w:val="1"/>
      <w:numFmt w:val="bullet"/>
      <w:lvlText w:val="o"/>
      <w:lvlJc w:val="left"/>
      <w:pPr>
        <w:tabs>
          <w:tab w:val="num" w:pos="3600"/>
        </w:tabs>
        <w:ind w:left="3600" w:hanging="360"/>
      </w:pPr>
      <w:rPr>
        <w:rFonts w:ascii="Courier New" w:hAnsi="Courier New"/>
      </w:rPr>
    </w:lvl>
    <w:lvl w:ilvl="5" w:tplc="03484D3E">
      <w:start w:val="1"/>
      <w:numFmt w:val="bullet"/>
      <w:lvlText w:val=""/>
      <w:lvlJc w:val="left"/>
      <w:pPr>
        <w:tabs>
          <w:tab w:val="num" w:pos="4320"/>
        </w:tabs>
        <w:ind w:left="4320" w:hanging="360"/>
      </w:pPr>
      <w:rPr>
        <w:rFonts w:ascii="Wingdings" w:hAnsi="Wingdings"/>
      </w:rPr>
    </w:lvl>
    <w:lvl w:ilvl="6" w:tplc="B8B462E0">
      <w:start w:val="1"/>
      <w:numFmt w:val="bullet"/>
      <w:lvlText w:val=""/>
      <w:lvlJc w:val="left"/>
      <w:pPr>
        <w:tabs>
          <w:tab w:val="num" w:pos="5040"/>
        </w:tabs>
        <w:ind w:left="5040" w:hanging="360"/>
      </w:pPr>
      <w:rPr>
        <w:rFonts w:ascii="Symbol" w:hAnsi="Symbol"/>
      </w:rPr>
    </w:lvl>
    <w:lvl w:ilvl="7" w:tplc="948E9C82">
      <w:start w:val="1"/>
      <w:numFmt w:val="bullet"/>
      <w:lvlText w:val="o"/>
      <w:lvlJc w:val="left"/>
      <w:pPr>
        <w:tabs>
          <w:tab w:val="num" w:pos="5760"/>
        </w:tabs>
        <w:ind w:left="5760" w:hanging="360"/>
      </w:pPr>
      <w:rPr>
        <w:rFonts w:ascii="Courier New" w:hAnsi="Courier New"/>
      </w:rPr>
    </w:lvl>
    <w:lvl w:ilvl="8" w:tplc="B494244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968CDAA">
      <w:start w:val="1"/>
      <w:numFmt w:val="bullet"/>
      <w:lvlText w:val=""/>
      <w:lvlJc w:val="left"/>
      <w:pPr>
        <w:ind w:left="720" w:hanging="360"/>
      </w:pPr>
      <w:rPr>
        <w:rFonts w:ascii="Symbol" w:hAnsi="Symbol"/>
      </w:rPr>
    </w:lvl>
    <w:lvl w:ilvl="1" w:tplc="B1AA7B8E">
      <w:start w:val="1"/>
      <w:numFmt w:val="bullet"/>
      <w:lvlText w:val="o"/>
      <w:lvlJc w:val="left"/>
      <w:pPr>
        <w:tabs>
          <w:tab w:val="num" w:pos="1440"/>
        </w:tabs>
        <w:ind w:left="1440" w:hanging="360"/>
      </w:pPr>
      <w:rPr>
        <w:rFonts w:ascii="Courier New" w:hAnsi="Courier New"/>
      </w:rPr>
    </w:lvl>
    <w:lvl w:ilvl="2" w:tplc="6E90235E">
      <w:start w:val="1"/>
      <w:numFmt w:val="bullet"/>
      <w:lvlText w:val=""/>
      <w:lvlJc w:val="left"/>
      <w:pPr>
        <w:tabs>
          <w:tab w:val="num" w:pos="2160"/>
        </w:tabs>
        <w:ind w:left="2160" w:hanging="360"/>
      </w:pPr>
      <w:rPr>
        <w:rFonts w:ascii="Wingdings" w:hAnsi="Wingdings"/>
      </w:rPr>
    </w:lvl>
    <w:lvl w:ilvl="3" w:tplc="2D02093A">
      <w:start w:val="1"/>
      <w:numFmt w:val="bullet"/>
      <w:lvlText w:val=""/>
      <w:lvlJc w:val="left"/>
      <w:pPr>
        <w:tabs>
          <w:tab w:val="num" w:pos="2880"/>
        </w:tabs>
        <w:ind w:left="2880" w:hanging="360"/>
      </w:pPr>
      <w:rPr>
        <w:rFonts w:ascii="Symbol" w:hAnsi="Symbol"/>
      </w:rPr>
    </w:lvl>
    <w:lvl w:ilvl="4" w:tplc="5DC6ED40">
      <w:start w:val="1"/>
      <w:numFmt w:val="bullet"/>
      <w:lvlText w:val="o"/>
      <w:lvlJc w:val="left"/>
      <w:pPr>
        <w:tabs>
          <w:tab w:val="num" w:pos="3600"/>
        </w:tabs>
        <w:ind w:left="3600" w:hanging="360"/>
      </w:pPr>
      <w:rPr>
        <w:rFonts w:ascii="Courier New" w:hAnsi="Courier New"/>
      </w:rPr>
    </w:lvl>
    <w:lvl w:ilvl="5" w:tplc="35489B78">
      <w:start w:val="1"/>
      <w:numFmt w:val="bullet"/>
      <w:lvlText w:val=""/>
      <w:lvlJc w:val="left"/>
      <w:pPr>
        <w:tabs>
          <w:tab w:val="num" w:pos="4320"/>
        </w:tabs>
        <w:ind w:left="4320" w:hanging="360"/>
      </w:pPr>
      <w:rPr>
        <w:rFonts w:ascii="Wingdings" w:hAnsi="Wingdings"/>
      </w:rPr>
    </w:lvl>
    <w:lvl w:ilvl="6" w:tplc="C222411C">
      <w:start w:val="1"/>
      <w:numFmt w:val="bullet"/>
      <w:lvlText w:val=""/>
      <w:lvlJc w:val="left"/>
      <w:pPr>
        <w:tabs>
          <w:tab w:val="num" w:pos="5040"/>
        </w:tabs>
        <w:ind w:left="5040" w:hanging="360"/>
      </w:pPr>
      <w:rPr>
        <w:rFonts w:ascii="Symbol" w:hAnsi="Symbol"/>
      </w:rPr>
    </w:lvl>
    <w:lvl w:ilvl="7" w:tplc="58A6454E">
      <w:start w:val="1"/>
      <w:numFmt w:val="bullet"/>
      <w:lvlText w:val="o"/>
      <w:lvlJc w:val="left"/>
      <w:pPr>
        <w:tabs>
          <w:tab w:val="num" w:pos="5760"/>
        </w:tabs>
        <w:ind w:left="5760" w:hanging="360"/>
      </w:pPr>
      <w:rPr>
        <w:rFonts w:ascii="Courier New" w:hAnsi="Courier New"/>
      </w:rPr>
    </w:lvl>
    <w:lvl w:ilvl="8" w:tplc="187EE6E6">
      <w:start w:val="1"/>
      <w:numFmt w:val="bullet"/>
      <w:lvlText w:val=""/>
      <w:lvlJc w:val="left"/>
      <w:pPr>
        <w:tabs>
          <w:tab w:val="num" w:pos="6480"/>
        </w:tabs>
        <w:ind w:left="6480" w:hanging="360"/>
      </w:pPr>
      <w:rPr>
        <w:rFonts w:ascii="Wingdings" w:hAnsi="Wingdings"/>
      </w:rPr>
    </w:lvl>
  </w:abstractNum>
  <w:abstractNum w:abstractNumId="8" w15:restartNumberingAfterBreak="0">
    <w:nsid w:val="02F80CDB"/>
    <w:multiLevelType w:val="singleLevel"/>
    <w:tmpl w:val="1A02176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9" w15:restartNumberingAfterBreak="0">
    <w:nsid w:val="0A422911"/>
    <w:multiLevelType w:val="hybridMultilevel"/>
    <w:tmpl w:val="7A0C9CE0"/>
    <w:lvl w:ilvl="0" w:tplc="FE4407DA">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23B31"/>
    <w:multiLevelType w:val="hybridMultilevel"/>
    <w:tmpl w:val="F3824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E55AD3"/>
    <w:multiLevelType w:val="hybridMultilevel"/>
    <w:tmpl w:val="7EB086CC"/>
    <w:lvl w:ilvl="0" w:tplc="2F5E866C">
      <w:start w:val="1"/>
      <w:numFmt w:val="bullet"/>
      <w:lvlText w:val="-"/>
      <w:lvlJc w:val="left"/>
      <w:pPr>
        <w:ind w:left="82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1F524EF2"/>
    <w:multiLevelType w:val="hybridMultilevel"/>
    <w:tmpl w:val="ACD0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E71D0E"/>
    <w:multiLevelType w:val="hybridMultilevel"/>
    <w:tmpl w:val="29305BD2"/>
    <w:lvl w:ilvl="0" w:tplc="56B6EA2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27D605DE"/>
    <w:multiLevelType w:val="hybridMultilevel"/>
    <w:tmpl w:val="71B8F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77CF2"/>
    <w:multiLevelType w:val="hybridMultilevel"/>
    <w:tmpl w:val="34260BB0"/>
    <w:lvl w:ilvl="0" w:tplc="F8265B02">
      <w:start w:val="1"/>
      <w:numFmt w:val="bullet"/>
      <w:lvlText w:val="—"/>
      <w:lvlJc w:val="left"/>
      <w:pPr>
        <w:ind w:left="1428" w:hanging="360"/>
      </w:pPr>
      <w:rPr>
        <w:rFonts w:ascii="Arial" w:hAnsi="Arial" w:cs="Arial" w:hint="default"/>
        <w:color w:val="auto"/>
        <w:sz w:val="24"/>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2A647B1"/>
    <w:multiLevelType w:val="singleLevel"/>
    <w:tmpl w:val="61FEBD66"/>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34DF1896"/>
    <w:multiLevelType w:val="hybridMultilevel"/>
    <w:tmpl w:val="C144D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0C1AC6"/>
    <w:multiLevelType w:val="hybridMultilevel"/>
    <w:tmpl w:val="174898C2"/>
    <w:lvl w:ilvl="0" w:tplc="5118926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510C52"/>
    <w:multiLevelType w:val="hybridMultilevel"/>
    <w:tmpl w:val="C11A7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262A97"/>
    <w:multiLevelType w:val="singleLevel"/>
    <w:tmpl w:val="5E369C62"/>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7220006C"/>
    <w:multiLevelType w:val="multilevel"/>
    <w:tmpl w:val="00000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7084FAF"/>
    <w:multiLevelType w:val="hybridMultilevel"/>
    <w:tmpl w:val="380EE226"/>
    <w:lvl w:ilvl="0" w:tplc="8E76B8E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11"/>
  </w:num>
  <w:num w:numId="11">
    <w:abstractNumId w:val="22"/>
  </w:num>
  <w:num w:numId="12">
    <w:abstractNumId w:val="20"/>
  </w:num>
  <w:num w:numId="13">
    <w:abstractNumId w:val="16"/>
  </w:num>
  <w:num w:numId="14">
    <w:abstractNumId w:val="15"/>
  </w:num>
  <w:num w:numId="15">
    <w:abstractNumId w:val="8"/>
  </w:num>
  <w:num w:numId="16">
    <w:abstractNumId w:val="9"/>
  </w:num>
  <w:num w:numId="17">
    <w:abstractNumId w:val="21"/>
  </w:num>
  <w:num w:numId="18">
    <w:abstractNumId w:val="14"/>
  </w:num>
  <w:num w:numId="19">
    <w:abstractNumId w:val="19"/>
  </w:num>
  <w:num w:numId="20">
    <w:abstractNumId w:val="18"/>
  </w:num>
  <w:num w:numId="21">
    <w:abstractNumId w:val="12"/>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72"/>
    <w:rsid w:val="000E2D0B"/>
    <w:rsid w:val="00154E86"/>
    <w:rsid w:val="001E44F4"/>
    <w:rsid w:val="00203962"/>
    <w:rsid w:val="0023410A"/>
    <w:rsid w:val="00271081"/>
    <w:rsid w:val="0029163E"/>
    <w:rsid w:val="002A1016"/>
    <w:rsid w:val="002D000A"/>
    <w:rsid w:val="00303FEC"/>
    <w:rsid w:val="00327092"/>
    <w:rsid w:val="00343E9E"/>
    <w:rsid w:val="003A6738"/>
    <w:rsid w:val="003C6C25"/>
    <w:rsid w:val="003F2327"/>
    <w:rsid w:val="004762AC"/>
    <w:rsid w:val="004A36FA"/>
    <w:rsid w:val="004A3F6F"/>
    <w:rsid w:val="004B39B9"/>
    <w:rsid w:val="004E4103"/>
    <w:rsid w:val="00517C8F"/>
    <w:rsid w:val="00541F30"/>
    <w:rsid w:val="00646B4B"/>
    <w:rsid w:val="006609D1"/>
    <w:rsid w:val="00667DFB"/>
    <w:rsid w:val="006765AD"/>
    <w:rsid w:val="006A490D"/>
    <w:rsid w:val="006E4772"/>
    <w:rsid w:val="00795BE4"/>
    <w:rsid w:val="007A1D72"/>
    <w:rsid w:val="007A485E"/>
    <w:rsid w:val="007D283B"/>
    <w:rsid w:val="007E1B5D"/>
    <w:rsid w:val="008550DB"/>
    <w:rsid w:val="008979CF"/>
    <w:rsid w:val="009078DE"/>
    <w:rsid w:val="0092099C"/>
    <w:rsid w:val="00946CA2"/>
    <w:rsid w:val="00961997"/>
    <w:rsid w:val="009B7160"/>
    <w:rsid w:val="00A25D3B"/>
    <w:rsid w:val="00A63D72"/>
    <w:rsid w:val="00AB4784"/>
    <w:rsid w:val="00B30A68"/>
    <w:rsid w:val="00B349C4"/>
    <w:rsid w:val="00B426B1"/>
    <w:rsid w:val="00B82265"/>
    <w:rsid w:val="00BB4F4E"/>
    <w:rsid w:val="00BD0A30"/>
    <w:rsid w:val="00C03C7E"/>
    <w:rsid w:val="00C05A45"/>
    <w:rsid w:val="00C403B7"/>
    <w:rsid w:val="00C66AC0"/>
    <w:rsid w:val="00C9311C"/>
    <w:rsid w:val="00CB5553"/>
    <w:rsid w:val="00CC0447"/>
    <w:rsid w:val="00CE1494"/>
    <w:rsid w:val="00CE2F77"/>
    <w:rsid w:val="00D25AEC"/>
    <w:rsid w:val="00D5264E"/>
    <w:rsid w:val="00D62A8C"/>
    <w:rsid w:val="00D66286"/>
    <w:rsid w:val="00D8683E"/>
    <w:rsid w:val="00D96962"/>
    <w:rsid w:val="00DC697C"/>
    <w:rsid w:val="00DD5ECE"/>
    <w:rsid w:val="00DF59B4"/>
    <w:rsid w:val="00E0236C"/>
    <w:rsid w:val="00E67FA9"/>
    <w:rsid w:val="00E97807"/>
    <w:rsid w:val="00F90EF2"/>
    <w:rsid w:val="00FA19C5"/>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A711B"/>
  <w15:docId w15:val="{824BD957-ED61-415B-AAB7-156A731D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single" w:sz="8" w:space="0" w:color="auto"/>
        <w:bottom w:val="single" w:sz="8" w:space="16" w:color="auto"/>
      </w:pBdr>
      <w:spacing w:line="800" w:lineRule="atLeast"/>
      <w:jc w:val="center"/>
    </w:pPr>
    <w:rPr>
      <w:b/>
      <w:bCs/>
      <w:smallCaps/>
      <w:sz w:val="48"/>
      <w:szCs w:val="4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auto"/>
      </w:pBdr>
      <w:spacing w:line="0" w:lineRule="atLeast"/>
    </w:pPr>
    <w:rPr>
      <w:sz w:val="0"/>
      <w:szCs w:val="0"/>
    </w:rPr>
  </w:style>
  <w:style w:type="paragraph" w:customStyle="1" w:styleId="divdocumentdivSECTIONCNTC">
    <w:name w:val="div_document_div_SECTION_CNTC"/>
    <w:basedOn w:val="Normal"/>
    <w:pPr>
      <w:pBdr>
        <w:bottom w:val="none" w:sz="0" w:space="10" w:color="auto"/>
      </w:pBdr>
    </w:pPr>
  </w:style>
  <w:style w:type="paragraph" w:customStyle="1" w:styleId="divaddress">
    <w:name w:val="div_address"/>
    <w:basedOn w:val="div"/>
    <w:pPr>
      <w:spacing w:line="380" w:lineRule="atLeast"/>
      <w:jc w:val="center"/>
    </w:pPr>
    <w:rPr>
      <w:sz w:val="22"/>
      <w:szCs w:val="22"/>
    </w:rPr>
  </w:style>
  <w:style w:type="character" w:customStyle="1" w:styleId="divaddressli">
    <w:name w:val="div_address_li"/>
    <w:basedOn w:val="DefaultParagraphFont"/>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sz w:val="30"/>
      <w:szCs w:val="30"/>
    </w:rPr>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paragraph" w:styleId="Header">
    <w:name w:val="header"/>
    <w:basedOn w:val="Normal"/>
    <w:link w:val="HeaderChar"/>
    <w:uiPriority w:val="99"/>
    <w:unhideWhenUsed/>
    <w:rsid w:val="006E4772"/>
    <w:pPr>
      <w:tabs>
        <w:tab w:val="center" w:pos="4680"/>
        <w:tab w:val="right" w:pos="9360"/>
      </w:tabs>
      <w:spacing w:line="240" w:lineRule="auto"/>
    </w:pPr>
  </w:style>
  <w:style w:type="character" w:customStyle="1" w:styleId="HeaderChar">
    <w:name w:val="Header Char"/>
    <w:basedOn w:val="DefaultParagraphFont"/>
    <w:link w:val="Header"/>
    <w:uiPriority w:val="99"/>
    <w:rsid w:val="006E4772"/>
    <w:rPr>
      <w:sz w:val="24"/>
      <w:szCs w:val="24"/>
    </w:rPr>
  </w:style>
  <w:style w:type="paragraph" w:styleId="Footer">
    <w:name w:val="footer"/>
    <w:basedOn w:val="Normal"/>
    <w:link w:val="FooterChar"/>
    <w:uiPriority w:val="99"/>
    <w:unhideWhenUsed/>
    <w:rsid w:val="006E4772"/>
    <w:pPr>
      <w:tabs>
        <w:tab w:val="center" w:pos="4680"/>
        <w:tab w:val="right" w:pos="9360"/>
      </w:tabs>
      <w:spacing w:line="240" w:lineRule="auto"/>
    </w:pPr>
  </w:style>
  <w:style w:type="character" w:customStyle="1" w:styleId="FooterChar">
    <w:name w:val="Footer Char"/>
    <w:basedOn w:val="DefaultParagraphFont"/>
    <w:link w:val="Footer"/>
    <w:uiPriority w:val="99"/>
    <w:rsid w:val="006E4772"/>
    <w:rPr>
      <w:sz w:val="24"/>
      <w:szCs w:val="24"/>
    </w:rPr>
  </w:style>
  <w:style w:type="paragraph" w:styleId="ListParagraph">
    <w:name w:val="List Paragraph"/>
    <w:basedOn w:val="Normal"/>
    <w:uiPriority w:val="34"/>
    <w:qFormat/>
    <w:rsid w:val="0029163E"/>
    <w:pPr>
      <w:ind w:left="720"/>
      <w:contextualSpacing/>
    </w:pPr>
  </w:style>
  <w:style w:type="paragraph" w:customStyle="1" w:styleId="western">
    <w:name w:val="western"/>
    <w:basedOn w:val="Normal"/>
    <w:rsid w:val="0029163E"/>
    <w:rPr>
      <w:rFonts w:eastAsia="SimSun"/>
    </w:rPr>
  </w:style>
  <w:style w:type="character" w:customStyle="1" w:styleId="westernchar1">
    <w:name w:val="western__char1"/>
    <w:rsid w:val="0029163E"/>
    <w:rPr>
      <w:rFonts w:ascii="Times New Roman" w:hAnsi="Times New Roman" w:cs="Times New Roman"/>
      <w:sz w:val="24"/>
      <w:szCs w:val="24"/>
    </w:rPr>
  </w:style>
  <w:style w:type="paragraph" w:customStyle="1" w:styleId="Default">
    <w:name w:val="Default"/>
    <w:rsid w:val="0029163E"/>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E0236C"/>
    <w:rPr>
      <w:color w:val="0563C1" w:themeColor="hyperlink"/>
      <w:u w:val="single"/>
    </w:rPr>
  </w:style>
  <w:style w:type="character" w:customStyle="1" w:styleId="UnresolvedMention">
    <w:name w:val="Unresolved Mention"/>
    <w:basedOn w:val="DefaultParagraphFont"/>
    <w:uiPriority w:val="99"/>
    <w:semiHidden/>
    <w:unhideWhenUsed/>
    <w:rsid w:val="00E02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agnus.android.ajbhai&amp;hl=e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lay.google.com/store/apps/details?id=com.magnus.android.magnusit&amp;hl=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Shehnaz Khan</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Shehnaz Khan</dc:title>
  <dc:creator>Khan, Shehnaz</dc:creator>
  <cp:lastModifiedBy>vinay.saptak@travelyaari.com</cp:lastModifiedBy>
  <cp:revision>14</cp:revision>
  <dcterms:created xsi:type="dcterms:W3CDTF">2019-07-15T15:57:00Z</dcterms:created>
  <dcterms:modified xsi:type="dcterms:W3CDTF">2020-05-13T10:57:00Z</dcterms:modified>
</cp:coreProperties>
</file>